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B1E0D" w:rsidRDefault="006D50B3" w:rsidP="004E1AED">
      <w:pPr>
        <w:pStyle w:val="Title"/>
        <w:rPr>
          <w:sz w:val="48"/>
        </w:rPr>
      </w:pPr>
      <w:r w:rsidRPr="004B1E0D">
        <w:rPr>
          <w:sz w:val="48"/>
        </w:rPr>
        <w:t>Udacity Machine learning project</w:t>
      </w:r>
      <w:r w:rsidR="004B1E0D" w:rsidRPr="004B1E0D">
        <w:rPr>
          <w:sz w:val="48"/>
        </w:rPr>
        <w:t>:</w:t>
      </w:r>
    </w:p>
    <w:p w:rsidR="00C63882" w:rsidRPr="004B1E0D" w:rsidRDefault="004B1E0D" w:rsidP="00E61F6C">
      <w:pPr>
        <w:pStyle w:val="Title"/>
        <w:rPr>
          <w:sz w:val="40"/>
        </w:rPr>
      </w:pPr>
      <w:r w:rsidRPr="004B1E0D">
        <w:rPr>
          <w:sz w:val="40"/>
        </w:rPr>
        <w:t>IDentify fraud from Enron Email</w:t>
      </w:r>
    </w:p>
    <w:p w:rsidR="006D50B3" w:rsidRDefault="006D50B3" w:rsidP="006D50B3">
      <w:pPr>
        <w:pStyle w:val="Title"/>
        <w:jc w:val="right"/>
        <w:rPr>
          <w:sz w:val="24"/>
          <w:szCs w:val="24"/>
        </w:rPr>
      </w:pPr>
      <w:r>
        <w:rPr>
          <w:sz w:val="24"/>
          <w:szCs w:val="24"/>
        </w:rPr>
        <w:t>Joseph jasper</w:t>
      </w:r>
    </w:p>
    <w:p w:rsidR="006D50B3" w:rsidRPr="006D50B3" w:rsidRDefault="006D50B3" w:rsidP="006D50B3">
      <w:pPr>
        <w:pStyle w:val="Title"/>
        <w:jc w:val="right"/>
        <w:rPr>
          <w:sz w:val="24"/>
          <w:szCs w:val="24"/>
        </w:rPr>
      </w:pPr>
      <w:r>
        <w:rPr>
          <w:sz w:val="24"/>
          <w:szCs w:val="24"/>
        </w:rPr>
        <w:t>11/2</w:t>
      </w:r>
      <w:r w:rsidR="00C63882">
        <w:rPr>
          <w:sz w:val="24"/>
          <w:szCs w:val="24"/>
        </w:rPr>
        <w:t>3</w:t>
      </w:r>
      <w:r>
        <w:rPr>
          <w:sz w:val="24"/>
          <w:szCs w:val="24"/>
        </w:rPr>
        <w:t>/2017</w:t>
      </w:r>
    </w:p>
    <w:p w:rsidR="00194DF6" w:rsidRDefault="004B1E0D">
      <w:pPr>
        <w:pStyle w:val="Heading1"/>
      </w:pPr>
      <w:r>
        <w:t>Section 1.</w:t>
      </w:r>
    </w:p>
    <w:p w:rsidR="004E1AED" w:rsidRDefault="006D50B3" w:rsidP="006D50B3">
      <w:r>
        <w:t xml:space="preserve">The purpose of this project is to leverage the principals taught to us through Udacity’s Intro to Machine Learning course to create a machine learning algorithm to classify if an </w:t>
      </w:r>
      <w:r w:rsidR="00DF224E">
        <w:t>individual related to</w:t>
      </w:r>
      <w:r>
        <w:t xml:space="preserve"> a company should be investigated as a person of interest for fraud.  We have email and financial data left to us from the Enron investigation in the early 2000’s to create an algorithm that could hopefully be leveraged for other companies in the future.</w:t>
      </w:r>
      <w:r w:rsidR="00D748BA">
        <w:t xml:space="preserve">  Though there is a wealth of email text, there are only 14</w:t>
      </w:r>
      <w:r w:rsidR="009D4AC5">
        <w:t>6</w:t>
      </w:r>
      <w:r w:rsidR="00D748BA">
        <w:t xml:space="preserve"> records</w:t>
      </w:r>
      <w:r w:rsidR="00BF2A92">
        <w:t xml:space="preserve"> (</w:t>
      </w:r>
      <w:r w:rsidR="00D748BA">
        <w:t xml:space="preserve">18 </w:t>
      </w:r>
      <w:r w:rsidR="006044B7">
        <w:t>classified as persons of interest and 1</w:t>
      </w:r>
      <w:r w:rsidR="00C14919">
        <w:t>28 classified as not being persons of interest)</w:t>
      </w:r>
      <w:r w:rsidR="00D748BA">
        <w:t>.</w:t>
      </w:r>
    </w:p>
    <w:p w:rsidR="006D50B3" w:rsidRDefault="006D50B3" w:rsidP="006D50B3">
      <w:r>
        <w:t>In exploring the Enron data provided, there were some records that could be classified as outliers.  There was</w:t>
      </w:r>
      <w:r w:rsidR="00F66234">
        <w:t xml:space="preserve"> a record for the </w:t>
      </w:r>
      <w:r w:rsidR="004B1E0D">
        <w:t>total line of the dataset</w:t>
      </w:r>
      <w:r w:rsidR="00105E8B">
        <w:t xml:space="preserve"> (not helpful for most cases)</w:t>
      </w:r>
      <w:r w:rsidR="004B1E0D">
        <w:t xml:space="preserve">, </w:t>
      </w:r>
      <w:r w:rsidR="00105E8B">
        <w:t>a record for The Travel Agency in the Park (a company not an individual) and Eugene Lockhart (who had no values associated with him).  I removed these items,</w:t>
      </w:r>
      <w:r w:rsidR="004B1E0D">
        <w:t xml:space="preserve"> but there were a few </w:t>
      </w:r>
      <w:r w:rsidR="00DF224E">
        <w:t>individual</w:t>
      </w:r>
      <w:r w:rsidR="004B1E0D">
        <w:t xml:space="preserve">s in the dataset that exceeded the </w:t>
      </w:r>
      <w:r w:rsidR="00C93C04">
        <w:t>other’s by far.  Unfortunately, many of these were records that belonged to high ranking individuals in the company including the CEO Ken Lay.  I decided that the limited data and the fact that many of these potential outliers necessitated that I keep the records in the data set.  I would hope that creating modified features, using principal component analysis or scaling many of the features would help to offset the fact that these outliers were in the dataset.</w:t>
      </w:r>
      <w:r w:rsidR="00DF224E">
        <w:t xml:space="preserve">  </w:t>
      </w:r>
    </w:p>
    <w:p w:rsidR="004B1E0D" w:rsidRDefault="004B1E0D" w:rsidP="004B1E0D">
      <w:pPr>
        <w:pStyle w:val="Heading1"/>
      </w:pPr>
      <w:r>
        <w:t>Section 2.</w:t>
      </w:r>
    </w:p>
    <w:p w:rsidR="00285682" w:rsidRDefault="00A140DC" w:rsidP="004B1E0D">
      <w:r>
        <w:t xml:space="preserve">In my first submission, I had </w:t>
      </w:r>
      <w:r w:rsidR="006479A6">
        <w:t xml:space="preserve">only removed the total record from the dataset.  After removing the additional outliers mentioned above, the Gaussian Naïve Bayes classifier I had submitted went from a precision of .41 to .42 and from a recall of .31 to .34.  I felt that the removal of 2 data points </w:t>
      </w:r>
      <w:r w:rsidR="0080533C">
        <w:t xml:space="preserve">on such a small dataset was cause to restart this project.  My first step was to recreate the </w:t>
      </w:r>
      <w:proofErr w:type="spellStart"/>
      <w:r w:rsidR="0080533C">
        <w:t>to_poi_rate</w:t>
      </w:r>
      <w:proofErr w:type="spellEnd"/>
      <w:r w:rsidR="0080533C">
        <w:t xml:space="preserve"> and </w:t>
      </w:r>
      <w:proofErr w:type="spellStart"/>
      <w:r w:rsidR="0080533C">
        <w:t>from_poi_rate</w:t>
      </w:r>
      <w:proofErr w:type="spellEnd"/>
      <w:r w:rsidR="0080533C">
        <w:t xml:space="preserve"> modified features and test them against </w:t>
      </w:r>
      <w:r w:rsidR="00E61F6C">
        <w:t>the original email features</w:t>
      </w:r>
      <w:r w:rsidR="0080533C">
        <w:t>.</w:t>
      </w:r>
      <w:r w:rsidR="00E61F6C">
        <w:t xml:space="preserve"> </w:t>
      </w:r>
      <w:r w:rsidR="00965D09">
        <w:t xml:space="preserve"> I </w:t>
      </w:r>
      <w:r w:rsidR="00285682">
        <w:t xml:space="preserve">also </w:t>
      </w:r>
      <w:r w:rsidR="00965D09">
        <w:t xml:space="preserve">wanted to test the k </w:t>
      </w:r>
      <w:proofErr w:type="gramStart"/>
      <w:r w:rsidR="00965D09">
        <w:t>neighbors</w:t>
      </w:r>
      <w:proofErr w:type="gramEnd"/>
      <w:r w:rsidR="00965D09">
        <w:t xml:space="preserve"> classifier</w:t>
      </w:r>
      <w:r w:rsidR="00285682">
        <w:t xml:space="preserve"> and if there would be a difference if I scaled the features</w:t>
      </w:r>
      <w:r w:rsidR="00B76D79">
        <w:t xml:space="preserve">.  </w:t>
      </w:r>
      <w:r w:rsidR="00285682">
        <w:t>There was a modest improvement of precision (average .</w:t>
      </w:r>
      <w:r w:rsidR="007A03C8">
        <w:t xml:space="preserve">022) </w:t>
      </w:r>
      <w:r w:rsidR="00285682">
        <w:t>in the unscaled classifiers</w:t>
      </w:r>
      <w:r w:rsidR="007A03C8">
        <w:t xml:space="preserve"> using the new email features</w:t>
      </w:r>
      <w:r w:rsidR="00285682">
        <w:t>.</w:t>
      </w:r>
      <w:r w:rsidR="007A03C8">
        <w:t xml:space="preserve">  I had hoped that using the minmax scaler </w:t>
      </w:r>
      <w:r w:rsidR="00B76D79">
        <w:t>would</w:t>
      </w:r>
      <w:r w:rsidR="007A03C8">
        <w:t xml:space="preserve"> make the distance feature more effective, but it did not with either the new or old email features.</w:t>
      </w:r>
    </w:p>
    <w:p w:rsidR="00965D09" w:rsidRDefault="00965D09" w:rsidP="004B1E0D">
      <w:r>
        <w:t xml:space="preserve">I went back to reevaluate the 20 original features (not counting poi).  </w:t>
      </w:r>
      <w:r w:rsidR="00B76D79">
        <w:t xml:space="preserve">I used </w:t>
      </w:r>
      <w:r>
        <w:t>Select K Best to find the right features to (hopefully) get the best results.  I removed the loan advances feature, as there were only 3 records that had a value for this feature and they were all classified as poi’s</w:t>
      </w:r>
      <w:r w:rsidR="00B76D79">
        <w:t>.  The top 5 features from</w:t>
      </w:r>
      <w:r>
        <w:t xml:space="preserve"> Select K Best</w:t>
      </w:r>
      <w:r w:rsidR="00B76D79">
        <w:t xml:space="preserve"> were</w:t>
      </w:r>
      <w:r>
        <w:t xml:space="preserve">: bonus, </w:t>
      </w:r>
      <w:proofErr w:type="spellStart"/>
      <w:r>
        <w:t>exercised_stock_options</w:t>
      </w:r>
      <w:proofErr w:type="spellEnd"/>
      <w:r>
        <w:t xml:space="preserve">, salary, </w:t>
      </w:r>
      <w:proofErr w:type="spellStart"/>
      <w:r>
        <w:t>t</w:t>
      </w:r>
      <w:r w:rsidR="00B76D79">
        <w:t>o</w:t>
      </w:r>
      <w:r>
        <w:t>_poi_rate</w:t>
      </w:r>
      <w:proofErr w:type="spellEnd"/>
      <w:r>
        <w:t xml:space="preserve"> and </w:t>
      </w:r>
      <w:proofErr w:type="spellStart"/>
      <w:r>
        <w:t>total_stock_value</w:t>
      </w:r>
      <w:proofErr w:type="spellEnd"/>
      <w:r>
        <w:t>.  From my human intuition, this seemed reasonable as they struck me as features that could show irregularities in financial information and the users that were most potential to gain or lose based on how the company fairs as a whole.  I was happy to see that one of my modified features made the cut.</w:t>
      </w:r>
    </w:p>
    <w:p w:rsidR="00965D09" w:rsidRPr="00965D09" w:rsidRDefault="00965D09" w:rsidP="004B1E0D">
      <w:pPr>
        <w:rPr>
          <w:b/>
        </w:rPr>
      </w:pPr>
      <w:r w:rsidRPr="00965D09">
        <w:rPr>
          <w:b/>
        </w:rPr>
        <w:lastRenderedPageBreak/>
        <w:t>K Neighbors Classifier first test results</w:t>
      </w:r>
    </w:p>
    <w:tbl>
      <w:tblPr>
        <w:tblW w:w="0" w:type="auto"/>
        <w:tblLook w:val="04A0" w:firstRow="1" w:lastRow="0" w:firstColumn="1" w:lastColumn="0" w:noHBand="0" w:noVBand="1"/>
      </w:tblPr>
      <w:tblGrid>
        <w:gridCol w:w="4550"/>
        <w:gridCol w:w="920"/>
        <w:gridCol w:w="1211"/>
      </w:tblGrid>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Name</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recall</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precision</w:t>
            </w:r>
          </w:p>
        </w:tc>
      </w:tr>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Old Email: Kneighbors 3 distance</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0.322</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0.396</w:t>
            </w:r>
          </w:p>
        </w:tc>
      </w:tr>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Old Email: Kneighbors 3 uniform</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0.317</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0.569</w:t>
            </w:r>
          </w:p>
        </w:tc>
      </w:tr>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Old Email: Minmax Kneighbors 3 distance</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0.232</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0.394</w:t>
            </w:r>
          </w:p>
        </w:tc>
      </w:tr>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New Email: Kneighbors 3 distance</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0.327</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0.416</w:t>
            </w:r>
          </w:p>
        </w:tc>
      </w:tr>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New Email: Kneighbors 3 uniform</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0.319</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0.593</w:t>
            </w:r>
          </w:p>
        </w:tc>
      </w:tr>
      <w:tr w:rsidR="00965D09" w:rsidRPr="00965D09" w:rsidTr="00965D09">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New Email: Minmax Kneighbors 3 distance</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0.183</w:t>
            </w:r>
          </w:p>
        </w:tc>
        <w:tc>
          <w:tcPr>
            <w:tcW w:w="0" w:type="auto"/>
            <w:shd w:val="clear" w:color="auto" w:fill="auto"/>
            <w:noWrap/>
            <w:vAlign w:val="bottom"/>
            <w:hideMark/>
          </w:tcPr>
          <w:p w:rsidR="00965D09" w:rsidRPr="00965D09" w:rsidRDefault="00965D09" w:rsidP="00965D09">
            <w:pPr>
              <w:pStyle w:val="Heading2"/>
              <w:rPr>
                <w:sz w:val="18"/>
                <w:lang w:eastAsia="en-US"/>
              </w:rPr>
            </w:pPr>
            <w:r w:rsidRPr="00965D09">
              <w:rPr>
                <w:sz w:val="18"/>
                <w:lang w:eastAsia="en-US"/>
              </w:rPr>
              <w:t>0.364</w:t>
            </w:r>
          </w:p>
        </w:tc>
      </w:tr>
    </w:tbl>
    <w:p w:rsidR="00A140DC" w:rsidRPr="00E61F6C" w:rsidRDefault="00E61F6C" w:rsidP="004B1E0D">
      <w:pPr>
        <w:rPr>
          <w:sz w:val="14"/>
        </w:rPr>
      </w:pPr>
      <w:r w:rsidRPr="00E61F6C">
        <w:rPr>
          <w:sz w:val="14"/>
        </w:rPr>
        <w:t>Old email refers to</w:t>
      </w:r>
      <w:r w:rsidR="00965D09">
        <w:rPr>
          <w:sz w:val="14"/>
        </w:rPr>
        <w:t xml:space="preserve"> the following</w:t>
      </w:r>
      <w:r w:rsidRPr="00E61F6C">
        <w:rPr>
          <w:sz w:val="14"/>
        </w:rPr>
        <w:t xml:space="preserve"> feature</w:t>
      </w:r>
      <w:r w:rsidR="00965D09">
        <w:rPr>
          <w:sz w:val="14"/>
        </w:rPr>
        <w:t>s</w:t>
      </w:r>
      <w:r w:rsidRPr="00E61F6C">
        <w:rPr>
          <w:sz w:val="14"/>
        </w:rPr>
        <w:t>: 'bonus', 'salary', '</w:t>
      </w:r>
      <w:proofErr w:type="spellStart"/>
      <w:r w:rsidRPr="00E61F6C">
        <w:rPr>
          <w:sz w:val="14"/>
        </w:rPr>
        <w:t>from_poi_to_this_person</w:t>
      </w:r>
      <w:proofErr w:type="spellEnd"/>
      <w:r w:rsidRPr="00E61F6C">
        <w:rPr>
          <w:sz w:val="14"/>
        </w:rPr>
        <w:t>', '</w:t>
      </w:r>
      <w:proofErr w:type="spellStart"/>
      <w:r w:rsidRPr="00E61F6C">
        <w:rPr>
          <w:sz w:val="14"/>
        </w:rPr>
        <w:t>from_this_person_to_poi</w:t>
      </w:r>
      <w:proofErr w:type="spellEnd"/>
      <w:r w:rsidRPr="00E61F6C">
        <w:rPr>
          <w:sz w:val="14"/>
        </w:rPr>
        <w:t>', '</w:t>
      </w:r>
      <w:proofErr w:type="spellStart"/>
      <w:r w:rsidRPr="00E61F6C">
        <w:rPr>
          <w:sz w:val="14"/>
        </w:rPr>
        <w:t>from_messages</w:t>
      </w:r>
      <w:proofErr w:type="spellEnd"/>
      <w:r w:rsidRPr="00E61F6C">
        <w:rPr>
          <w:sz w:val="14"/>
        </w:rPr>
        <w:t>', '</w:t>
      </w:r>
      <w:proofErr w:type="spellStart"/>
      <w:r w:rsidRPr="00E61F6C">
        <w:rPr>
          <w:sz w:val="14"/>
        </w:rPr>
        <w:t>to_messages</w:t>
      </w:r>
      <w:proofErr w:type="spellEnd"/>
      <w:r w:rsidRPr="00E61F6C">
        <w:rPr>
          <w:sz w:val="14"/>
        </w:rPr>
        <w:t>'</w:t>
      </w:r>
    </w:p>
    <w:p w:rsidR="00CB6331" w:rsidRDefault="00E61F6C" w:rsidP="004B1E0D">
      <w:pPr>
        <w:rPr>
          <w:sz w:val="14"/>
        </w:rPr>
      </w:pPr>
      <w:r w:rsidRPr="00E61F6C">
        <w:rPr>
          <w:sz w:val="14"/>
        </w:rPr>
        <w:t xml:space="preserve">New email refers to </w:t>
      </w:r>
      <w:r w:rsidR="00965D09">
        <w:rPr>
          <w:sz w:val="14"/>
        </w:rPr>
        <w:t xml:space="preserve">the following </w:t>
      </w:r>
      <w:r w:rsidRPr="00E61F6C">
        <w:rPr>
          <w:sz w:val="14"/>
        </w:rPr>
        <w:t>features: 'bonus', 'salary', '</w:t>
      </w:r>
      <w:proofErr w:type="spellStart"/>
      <w:r w:rsidRPr="00E61F6C">
        <w:rPr>
          <w:sz w:val="14"/>
        </w:rPr>
        <w:t>from_poi_rate</w:t>
      </w:r>
      <w:proofErr w:type="spellEnd"/>
      <w:r w:rsidRPr="00E61F6C">
        <w:rPr>
          <w:sz w:val="14"/>
        </w:rPr>
        <w:t>', '</w:t>
      </w:r>
      <w:proofErr w:type="spellStart"/>
      <w:r w:rsidRPr="00E61F6C">
        <w:rPr>
          <w:sz w:val="14"/>
        </w:rPr>
        <w:t>to_poi_rate</w:t>
      </w:r>
      <w:proofErr w:type="spellEnd"/>
      <w:r w:rsidRPr="00E61F6C">
        <w:rPr>
          <w:sz w:val="14"/>
        </w:rPr>
        <w:t>'</w:t>
      </w:r>
    </w:p>
    <w:p w:rsidR="00285682" w:rsidRDefault="00285682" w:rsidP="004B1E0D">
      <w:pPr>
        <w:rPr>
          <w:b/>
        </w:rPr>
      </w:pPr>
    </w:p>
    <w:p w:rsidR="00285682" w:rsidRDefault="00285682" w:rsidP="004B1E0D">
      <w:pPr>
        <w:rPr>
          <w:sz w:val="14"/>
        </w:rPr>
      </w:pPr>
      <w:r>
        <w:rPr>
          <w:b/>
        </w:rPr>
        <w:t xml:space="preserve">Select </w:t>
      </w:r>
      <w:r w:rsidRPr="00965D09">
        <w:rPr>
          <w:b/>
        </w:rPr>
        <w:t xml:space="preserve">K </w:t>
      </w:r>
      <w:r>
        <w:rPr>
          <w:b/>
        </w:rPr>
        <w:t>Best scores for email features sorted in descending order</w:t>
      </w:r>
    </w:p>
    <w:tbl>
      <w:tblPr>
        <w:tblW w:w="0" w:type="auto"/>
        <w:tblLook w:val="04A0" w:firstRow="1" w:lastRow="0" w:firstColumn="1" w:lastColumn="0" w:noHBand="0" w:noVBand="1"/>
      </w:tblPr>
      <w:tblGrid>
        <w:gridCol w:w="2928"/>
        <w:gridCol w:w="834"/>
      </w:tblGrid>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Feature</w:t>
            </w:r>
          </w:p>
        </w:tc>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Score</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B44601" w:rsidRDefault="00285682" w:rsidP="00285682">
            <w:pPr>
              <w:pStyle w:val="Heading2"/>
              <w:rPr>
                <w:sz w:val="18"/>
                <w:highlight w:val="green"/>
                <w:lang w:eastAsia="en-US"/>
              </w:rPr>
            </w:pPr>
            <w:proofErr w:type="spellStart"/>
            <w:r w:rsidRPr="00B44601">
              <w:rPr>
                <w:sz w:val="18"/>
                <w:highlight w:val="green"/>
                <w:lang w:eastAsia="en-US"/>
              </w:rPr>
              <w:t>to_poi_rate</w:t>
            </w:r>
            <w:proofErr w:type="spellEnd"/>
          </w:p>
        </w:tc>
        <w:tc>
          <w:tcPr>
            <w:tcW w:w="0" w:type="auto"/>
            <w:tcBorders>
              <w:top w:val="nil"/>
              <w:left w:val="nil"/>
              <w:bottom w:val="nil"/>
              <w:right w:val="nil"/>
            </w:tcBorders>
            <w:shd w:val="clear" w:color="auto" w:fill="auto"/>
            <w:noWrap/>
            <w:vAlign w:val="bottom"/>
            <w:hideMark/>
          </w:tcPr>
          <w:p w:rsidR="00285682" w:rsidRPr="00B44601" w:rsidRDefault="00285682" w:rsidP="00285682">
            <w:pPr>
              <w:pStyle w:val="Heading2"/>
              <w:rPr>
                <w:sz w:val="18"/>
                <w:highlight w:val="green"/>
                <w:lang w:eastAsia="en-US"/>
              </w:rPr>
            </w:pPr>
            <w:r w:rsidRPr="00B44601">
              <w:rPr>
                <w:sz w:val="18"/>
                <w:highlight w:val="green"/>
                <w:lang w:eastAsia="en-US"/>
              </w:rPr>
              <w:t>8.243</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shared_receipt_with_poi</w:t>
            </w:r>
            <w:proofErr w:type="spellEnd"/>
          </w:p>
        </w:tc>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5.495</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from_poi_to_this_person</w:t>
            </w:r>
            <w:proofErr w:type="spellEnd"/>
          </w:p>
        </w:tc>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3.591</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B44601" w:rsidRDefault="00285682" w:rsidP="00285682">
            <w:pPr>
              <w:pStyle w:val="Heading2"/>
              <w:rPr>
                <w:sz w:val="18"/>
                <w:highlight w:val="green"/>
                <w:lang w:eastAsia="en-US"/>
              </w:rPr>
            </w:pPr>
            <w:proofErr w:type="spellStart"/>
            <w:r w:rsidRPr="00B44601">
              <w:rPr>
                <w:sz w:val="18"/>
                <w:highlight w:val="green"/>
                <w:lang w:eastAsia="en-US"/>
              </w:rPr>
              <w:t>from_poi_rate</w:t>
            </w:r>
            <w:proofErr w:type="spellEnd"/>
          </w:p>
        </w:tc>
        <w:tc>
          <w:tcPr>
            <w:tcW w:w="0" w:type="auto"/>
            <w:tcBorders>
              <w:top w:val="nil"/>
              <w:left w:val="nil"/>
              <w:bottom w:val="nil"/>
              <w:right w:val="nil"/>
            </w:tcBorders>
            <w:shd w:val="clear" w:color="auto" w:fill="auto"/>
            <w:noWrap/>
            <w:vAlign w:val="bottom"/>
            <w:hideMark/>
          </w:tcPr>
          <w:p w:rsidR="00285682" w:rsidRPr="00B44601" w:rsidRDefault="00285682" w:rsidP="00285682">
            <w:pPr>
              <w:pStyle w:val="Heading2"/>
              <w:rPr>
                <w:sz w:val="18"/>
                <w:highlight w:val="green"/>
                <w:lang w:eastAsia="en-US"/>
              </w:rPr>
            </w:pPr>
            <w:r w:rsidRPr="00B44601">
              <w:rPr>
                <w:sz w:val="18"/>
                <w:highlight w:val="green"/>
                <w:lang w:eastAsia="en-US"/>
              </w:rPr>
              <w:t>2.349</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from_this_person_to_poi</w:t>
            </w:r>
            <w:proofErr w:type="spellEnd"/>
          </w:p>
        </w:tc>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2.144</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to_messages</w:t>
            </w:r>
            <w:proofErr w:type="spellEnd"/>
          </w:p>
        </w:tc>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0.685</w:t>
            </w:r>
          </w:p>
        </w:tc>
      </w:tr>
      <w:tr w:rsidR="00285682" w:rsidRPr="00285682" w:rsidTr="00285682">
        <w:trPr>
          <w:trHeight w:val="290"/>
        </w:trPr>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from_messages</w:t>
            </w:r>
            <w:proofErr w:type="spellEnd"/>
          </w:p>
        </w:tc>
        <w:tc>
          <w:tcPr>
            <w:tcW w:w="0" w:type="auto"/>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0.171</w:t>
            </w:r>
          </w:p>
        </w:tc>
      </w:tr>
    </w:tbl>
    <w:p w:rsidR="00285682" w:rsidRPr="00B44601" w:rsidRDefault="00B44601">
      <w:pPr>
        <w:rPr>
          <w:sz w:val="14"/>
        </w:rPr>
      </w:pPr>
      <w:r>
        <w:rPr>
          <w:sz w:val="14"/>
        </w:rPr>
        <w:t xml:space="preserve">Modified features </w:t>
      </w:r>
      <w:r>
        <w:rPr>
          <w:sz w:val="14"/>
        </w:rPr>
        <w:t>highlighted</w:t>
      </w:r>
      <w:r w:rsidR="00285682">
        <w:rPr>
          <w:b/>
        </w:rPr>
        <w:br w:type="page"/>
      </w:r>
    </w:p>
    <w:p w:rsidR="00285682" w:rsidRDefault="00285682" w:rsidP="00965D09">
      <w:pPr>
        <w:rPr>
          <w:b/>
        </w:rPr>
      </w:pPr>
    </w:p>
    <w:p w:rsidR="00965D09" w:rsidRPr="00965D09" w:rsidRDefault="00285682" w:rsidP="00965D09">
      <w:pPr>
        <w:rPr>
          <w:b/>
        </w:rPr>
      </w:pPr>
      <w:r>
        <w:rPr>
          <w:b/>
        </w:rPr>
        <w:t xml:space="preserve">Select </w:t>
      </w:r>
      <w:r w:rsidR="00965D09" w:rsidRPr="00965D09">
        <w:rPr>
          <w:b/>
        </w:rPr>
        <w:t xml:space="preserve">K </w:t>
      </w:r>
      <w:r>
        <w:rPr>
          <w:b/>
        </w:rPr>
        <w:t>Best scores for most available features sorted in descending order</w:t>
      </w:r>
    </w:p>
    <w:tbl>
      <w:tblPr>
        <w:tblW w:w="4098" w:type="dxa"/>
        <w:tblLook w:val="04A0" w:firstRow="1" w:lastRow="0" w:firstColumn="1" w:lastColumn="0" w:noHBand="0" w:noVBand="1"/>
      </w:tblPr>
      <w:tblGrid>
        <w:gridCol w:w="3138"/>
        <w:gridCol w:w="960"/>
      </w:tblGrid>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Feature</w:t>
            </w:r>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Score</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proofErr w:type="spellStart"/>
            <w:r w:rsidRPr="007A03C8">
              <w:rPr>
                <w:sz w:val="18"/>
                <w:highlight w:val="cyan"/>
                <w:lang w:eastAsia="en-US"/>
              </w:rPr>
              <w:t>total_stock_value</w:t>
            </w:r>
            <w:proofErr w:type="spellEnd"/>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14.691</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proofErr w:type="spellStart"/>
            <w:r w:rsidRPr="007A03C8">
              <w:rPr>
                <w:sz w:val="18"/>
                <w:highlight w:val="cyan"/>
                <w:lang w:eastAsia="en-US"/>
              </w:rPr>
              <w:t>exercised_stock_options</w:t>
            </w:r>
            <w:proofErr w:type="spellEnd"/>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13.714</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salary</w:t>
            </w:r>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11.196</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bonus</w:t>
            </w:r>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11.129</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proofErr w:type="spellStart"/>
            <w:r w:rsidRPr="007A03C8">
              <w:rPr>
                <w:sz w:val="18"/>
                <w:highlight w:val="cyan"/>
                <w:lang w:eastAsia="en-US"/>
              </w:rPr>
              <w:t>to_poi_rate</w:t>
            </w:r>
            <w:proofErr w:type="spellEnd"/>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cyan"/>
                <w:lang w:eastAsia="en-US"/>
              </w:rPr>
            </w:pPr>
            <w:r w:rsidRPr="007A03C8">
              <w:rPr>
                <w:sz w:val="18"/>
                <w:highlight w:val="cyan"/>
                <w:lang w:eastAsia="en-US"/>
              </w:rPr>
              <w:t>8.243</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green"/>
                <w:lang w:eastAsia="en-US"/>
              </w:rPr>
            </w:pPr>
            <w:proofErr w:type="spellStart"/>
            <w:r w:rsidRPr="007A03C8">
              <w:rPr>
                <w:sz w:val="18"/>
                <w:highlight w:val="green"/>
                <w:lang w:eastAsia="en-US"/>
              </w:rPr>
              <w:t>restricted_stock</w:t>
            </w:r>
            <w:proofErr w:type="spellEnd"/>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green"/>
                <w:lang w:eastAsia="en-US"/>
              </w:rPr>
            </w:pPr>
            <w:r w:rsidRPr="007A03C8">
              <w:rPr>
                <w:sz w:val="18"/>
                <w:highlight w:val="green"/>
                <w:lang w:eastAsia="en-US"/>
              </w:rPr>
              <w:t>6.577</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green"/>
                <w:lang w:eastAsia="en-US"/>
              </w:rPr>
            </w:pPr>
            <w:r w:rsidRPr="007A03C8">
              <w:rPr>
                <w:sz w:val="18"/>
                <w:highlight w:val="green"/>
                <w:lang w:eastAsia="en-US"/>
              </w:rPr>
              <w:t>expenses</w:t>
            </w:r>
          </w:p>
        </w:tc>
        <w:tc>
          <w:tcPr>
            <w:tcW w:w="960" w:type="dxa"/>
            <w:tcBorders>
              <w:top w:val="nil"/>
              <w:left w:val="nil"/>
              <w:bottom w:val="nil"/>
              <w:right w:val="nil"/>
            </w:tcBorders>
            <w:shd w:val="clear" w:color="auto" w:fill="auto"/>
            <w:noWrap/>
            <w:vAlign w:val="bottom"/>
            <w:hideMark/>
          </w:tcPr>
          <w:p w:rsidR="00285682" w:rsidRPr="007A03C8" w:rsidRDefault="00285682" w:rsidP="00285682">
            <w:pPr>
              <w:pStyle w:val="Heading2"/>
              <w:rPr>
                <w:sz w:val="18"/>
                <w:highlight w:val="green"/>
                <w:lang w:eastAsia="en-US"/>
              </w:rPr>
            </w:pPr>
            <w:r w:rsidRPr="007A03C8">
              <w:rPr>
                <w:sz w:val="18"/>
                <w:highlight w:val="green"/>
                <w:lang w:eastAsia="en-US"/>
              </w:rPr>
              <w:t>5.906</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shared_receipt_with_poi</w:t>
            </w:r>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5.495</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deferred_income</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5.304</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from_poi_to_this_person</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3.591</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total_payments</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2.768</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long_term_incentive</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2.611</w:t>
            </w:r>
          </w:p>
        </w:tc>
      </w:tr>
      <w:tr w:rsidR="00285682" w:rsidRPr="00285682" w:rsidTr="007A03C8">
        <w:trPr>
          <w:trHeight w:val="30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from_poi_rate</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2.349</w:t>
            </w:r>
          </w:p>
        </w:tc>
      </w:tr>
      <w:tr w:rsidR="00285682" w:rsidRPr="00285682" w:rsidTr="007A03C8">
        <w:trPr>
          <w:trHeight w:val="30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from_this_person_to_poi</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2.144</w:t>
            </w:r>
          </w:p>
        </w:tc>
      </w:tr>
      <w:tr w:rsidR="00285682" w:rsidRPr="00285682" w:rsidTr="007A03C8">
        <w:trPr>
          <w:trHeight w:val="30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director_fees</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1.796</w:t>
            </w:r>
          </w:p>
        </w:tc>
      </w:tr>
      <w:tr w:rsidR="00285682" w:rsidRPr="00285682" w:rsidTr="007A03C8">
        <w:trPr>
          <w:trHeight w:val="30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restricted_stock_deferred</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0.763</w:t>
            </w:r>
          </w:p>
        </w:tc>
      </w:tr>
      <w:tr w:rsidR="00285682" w:rsidRPr="00285682" w:rsidTr="007A03C8">
        <w:trPr>
          <w:trHeight w:val="30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to_messages</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0.685</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deferral_payments</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0.259</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proofErr w:type="spellStart"/>
            <w:r w:rsidRPr="00285682">
              <w:rPr>
                <w:sz w:val="18"/>
                <w:lang w:eastAsia="en-US"/>
              </w:rPr>
              <w:t>from_messages</w:t>
            </w:r>
            <w:proofErr w:type="spellEnd"/>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0.171</w:t>
            </w:r>
          </w:p>
        </w:tc>
      </w:tr>
      <w:tr w:rsidR="00285682" w:rsidRPr="00285682" w:rsidTr="007A03C8">
        <w:trPr>
          <w:trHeight w:val="290"/>
        </w:trPr>
        <w:tc>
          <w:tcPr>
            <w:tcW w:w="3138"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other</w:t>
            </w:r>
          </w:p>
        </w:tc>
        <w:tc>
          <w:tcPr>
            <w:tcW w:w="960" w:type="dxa"/>
            <w:tcBorders>
              <w:top w:val="nil"/>
              <w:left w:val="nil"/>
              <w:bottom w:val="nil"/>
              <w:right w:val="nil"/>
            </w:tcBorders>
            <w:shd w:val="clear" w:color="auto" w:fill="auto"/>
            <w:noWrap/>
            <w:vAlign w:val="bottom"/>
            <w:hideMark/>
          </w:tcPr>
          <w:p w:rsidR="00285682" w:rsidRPr="00285682" w:rsidRDefault="00285682" w:rsidP="00285682">
            <w:pPr>
              <w:pStyle w:val="Heading2"/>
              <w:rPr>
                <w:sz w:val="18"/>
                <w:lang w:eastAsia="en-US"/>
              </w:rPr>
            </w:pPr>
            <w:r w:rsidRPr="00285682">
              <w:rPr>
                <w:sz w:val="18"/>
                <w:lang w:eastAsia="en-US"/>
              </w:rPr>
              <w:t>0.014</w:t>
            </w:r>
          </w:p>
        </w:tc>
      </w:tr>
    </w:tbl>
    <w:p w:rsidR="00285682" w:rsidRDefault="007A03C8" w:rsidP="004B1E0D">
      <w:pPr>
        <w:rPr>
          <w:sz w:val="14"/>
        </w:rPr>
      </w:pPr>
      <w:r>
        <w:rPr>
          <w:sz w:val="14"/>
        </w:rPr>
        <w:t>Top 5 and 7 highlighted</w:t>
      </w:r>
    </w:p>
    <w:p w:rsidR="00285682" w:rsidRDefault="00285682">
      <w:pPr>
        <w:rPr>
          <w:sz w:val="14"/>
        </w:rPr>
      </w:pPr>
      <w:r>
        <w:rPr>
          <w:sz w:val="14"/>
        </w:rPr>
        <w:br w:type="page"/>
      </w:r>
    </w:p>
    <w:p w:rsidR="00965D09" w:rsidRPr="00965D09" w:rsidRDefault="00965D09" w:rsidP="004B1E0D">
      <w:pPr>
        <w:rPr>
          <w:sz w:val="14"/>
        </w:rPr>
      </w:pPr>
    </w:p>
    <w:p w:rsidR="004B1E0D" w:rsidRDefault="004B1E0D" w:rsidP="004B1E0D">
      <w:pPr>
        <w:pStyle w:val="Heading1"/>
      </w:pPr>
      <w:r>
        <w:t>Section 3.</w:t>
      </w:r>
    </w:p>
    <w:p w:rsidR="00D91ED3" w:rsidRDefault="00FB22FB" w:rsidP="00B76D79">
      <w:r>
        <w:t xml:space="preserve">The algorithm I finally settled on was </w:t>
      </w:r>
      <w:r w:rsidR="00B76D79">
        <w:t xml:space="preserve">a k </w:t>
      </w:r>
      <w:proofErr w:type="gramStart"/>
      <w:r w:rsidR="00B76D79">
        <w:t>neighbors</w:t>
      </w:r>
      <w:proofErr w:type="gramEnd"/>
      <w:r w:rsidR="00B76D79">
        <w:t xml:space="preserve"> classifier with 3 </w:t>
      </w:r>
      <w:proofErr w:type="spellStart"/>
      <w:r w:rsidR="00B76D79">
        <w:t>n_neighbors</w:t>
      </w:r>
      <w:proofErr w:type="spellEnd"/>
      <w:r w:rsidR="00B76D79">
        <w:t xml:space="preserve"> and weighted uniformly</w:t>
      </w:r>
      <w:r w:rsidR="00D91ED3">
        <w:t>.</w:t>
      </w:r>
      <w:r w:rsidR="00B76D79">
        <w:t xml:space="preserve">  I also used the 5 highest rated features from select k best (</w:t>
      </w:r>
      <w:proofErr w:type="spellStart"/>
      <w:r w:rsidR="00B76D79">
        <w:t>total_stock_value</w:t>
      </w:r>
      <w:proofErr w:type="spellEnd"/>
      <w:r w:rsidR="00B76D79">
        <w:t xml:space="preserve">, </w:t>
      </w:r>
      <w:proofErr w:type="spellStart"/>
      <w:r w:rsidR="00B76D79">
        <w:t>exercised_stock_options</w:t>
      </w:r>
      <w:proofErr w:type="spellEnd"/>
      <w:r w:rsidR="00B76D79">
        <w:t xml:space="preserve">, salary, bonus, </w:t>
      </w:r>
      <w:proofErr w:type="spellStart"/>
      <w:r w:rsidR="00B76D79">
        <w:t>to_poi_rate</w:t>
      </w:r>
      <w:proofErr w:type="spellEnd"/>
      <w:r w:rsidR="00B76D79">
        <w:t>).</w:t>
      </w:r>
      <w:r w:rsidR="007335BB">
        <w:t xml:space="preserve">  This classifier had a precision of .62 and recall of .31.</w:t>
      </w:r>
    </w:p>
    <w:p w:rsidR="004B1E0D" w:rsidRDefault="00D91ED3" w:rsidP="004B1E0D">
      <w:r>
        <w:t xml:space="preserve">I found this </w:t>
      </w:r>
      <w:hyperlink r:id="rId11" w:history="1">
        <w:r w:rsidRPr="00D91ED3">
          <w:rPr>
            <w:rStyle w:val="Hyperlink"/>
          </w:rPr>
          <w:t>interesting graphic</w:t>
        </w:r>
      </w:hyperlink>
      <w:r>
        <w:t xml:space="preserve"> that I used as a general guideline to inform </w:t>
      </w:r>
      <w:r w:rsidR="00B76D79">
        <w:t xml:space="preserve">my choices.  I had tried Naïve Bayes, SVC </w:t>
      </w:r>
      <w:r w:rsidR="007335BB">
        <w:t xml:space="preserve">and </w:t>
      </w:r>
      <w:r w:rsidR="00B76D79">
        <w:t xml:space="preserve">k neighbors </w:t>
      </w:r>
      <w:r w:rsidR="007335BB">
        <w:t xml:space="preserve">as the base classifiers </w:t>
      </w:r>
      <w:r w:rsidR="00B76D79">
        <w:t xml:space="preserve">and </w:t>
      </w:r>
      <w:r w:rsidR="007335BB">
        <w:t xml:space="preserve">tried each </w:t>
      </w:r>
      <w:r w:rsidR="00B76D79">
        <w:t xml:space="preserve">with and without </w:t>
      </w:r>
      <w:proofErr w:type="spellStart"/>
      <w:r w:rsidR="007335BB">
        <w:t>gridsearchcv</w:t>
      </w:r>
      <w:proofErr w:type="spellEnd"/>
      <w:r w:rsidR="007335BB">
        <w:t xml:space="preserve"> with mixed results (posted at the end). SVC consistently underperformed in recall never reaching .07</w:t>
      </w:r>
      <w:r w:rsidR="001E1FE7">
        <w:t>.</w:t>
      </w:r>
      <w:r w:rsidR="007335BB">
        <w:t xml:space="preserve">  </w:t>
      </w:r>
      <w:r w:rsidR="001E1FE7">
        <w:t xml:space="preserve">  </w:t>
      </w:r>
      <w:r w:rsidR="007335BB">
        <w:t xml:space="preserve">Gaussian Naïve Bayes performed consistently well with almost every iteration I attempted having at least a .3 in both precision and recall. </w:t>
      </w:r>
    </w:p>
    <w:p w:rsidR="004B1E0D" w:rsidRDefault="004B1E0D" w:rsidP="004B1E0D">
      <w:pPr>
        <w:pStyle w:val="Heading1"/>
      </w:pPr>
      <w:r>
        <w:t>Section 4.</w:t>
      </w:r>
    </w:p>
    <w:p w:rsidR="004B1E0D" w:rsidRDefault="001E1FE7" w:rsidP="004B1E0D">
      <w:r>
        <w:t xml:space="preserve">Each </w:t>
      </w:r>
      <w:r w:rsidR="00983EF9">
        <w:t>algorithm comes with parameters that can be adjusted so that it can provide better prediction based on the specific aspects of the dataset it is being run against.  Most algorithms aren’t smart enough to look at the data and decide what is needed.  These parameters can be so finely tuned for a specific dataset that you end up with over fitting which can hurt the algorithm’s performance when predicting.  However, if you are not careful with the parameters, the algorithm can be so general that it basically ignores the training data which also impact’s the algorithm’s usefulness.</w:t>
      </w:r>
    </w:p>
    <w:p w:rsidR="00983EF9" w:rsidRDefault="00EA7C99" w:rsidP="004B1E0D">
      <w:r>
        <w:t>At first</w:t>
      </w:r>
      <w:r w:rsidR="00983EF9">
        <w:t xml:space="preserve">, I tried to leverage a grid search algorithm to decide the best parameters for me.  However, the version of grid search used on this project can’t optimize for more than one score.  Every time I optimized for </w:t>
      </w:r>
      <w:r>
        <w:t xml:space="preserve">precision, I would lose ground in recall and vice versa.  </w:t>
      </w:r>
      <w:r w:rsidR="006C4F11">
        <w:t xml:space="preserve">Though sometimes it yielded worse results </w:t>
      </w:r>
      <w:r w:rsidR="002E5ACF">
        <w:t xml:space="preserve">than when I tried to manually tune the parameters.  </w:t>
      </w:r>
      <w:r>
        <w:t>Once I moved on from grid search, I reevaluated the different algorithms I had used so far.  With k neighbors, I mostly tuned for k and the leaf size.  With SVC, I was really interested in the differences between the kernels and the C value.  Once, I finally looked at Gaussian Naïve Bayes, there weren’t any parameters to tune except the number of features to receive from select k best</w:t>
      </w:r>
      <w:r w:rsidR="00466D7F">
        <w:t xml:space="preserve"> which I tried by hand </w:t>
      </w:r>
      <w:r w:rsidR="002E5ACF">
        <w:t xml:space="preserve">for </w:t>
      </w:r>
      <w:r w:rsidR="00466D7F">
        <w:t>3</w:t>
      </w:r>
      <w:r w:rsidR="002E5ACF">
        <w:t xml:space="preserve">, 5 and </w:t>
      </w:r>
      <w:r w:rsidR="00466D7F">
        <w:t>7</w:t>
      </w:r>
      <w:r w:rsidR="00707842">
        <w:t>, I found that 5 seemed to maximize for precision while keeping recall above .3</w:t>
      </w:r>
      <w:r>
        <w:t>.</w:t>
      </w:r>
    </w:p>
    <w:p w:rsidR="004B1E0D" w:rsidRDefault="004B1E0D" w:rsidP="004B1E0D">
      <w:pPr>
        <w:pStyle w:val="Heading1"/>
      </w:pPr>
      <w:r>
        <w:t>Section 5.</w:t>
      </w:r>
    </w:p>
    <w:p w:rsidR="00037F2E" w:rsidRDefault="003655A2" w:rsidP="004B1E0D">
      <w:r>
        <w:t xml:space="preserve">Validation in supervised machine learning refers to reserving a subset of the available data </w:t>
      </w:r>
      <w:r w:rsidR="00037F2E">
        <w:t xml:space="preserve">to test your algorithm once it has been fit to a training dataset.  One obvious benefit is that it can make it easier to identify if your algorithm is overfitting for the training set.  </w:t>
      </w:r>
      <w:r w:rsidR="00EA7736">
        <w:t xml:space="preserve">However, </w:t>
      </w:r>
      <w:r w:rsidR="00175AE8">
        <w:t xml:space="preserve">if you do not leverage the </w:t>
      </w:r>
      <w:proofErr w:type="spellStart"/>
      <w:r w:rsidR="00175AE8">
        <w:t>random_state</w:t>
      </w:r>
      <w:proofErr w:type="spellEnd"/>
      <w:r w:rsidR="00175AE8">
        <w:t xml:space="preserve"> parameter and your data is in any way sorted (especially by your classifier), you can drastically skew your results.</w:t>
      </w:r>
    </w:p>
    <w:p w:rsidR="00175AE8" w:rsidRDefault="00175AE8" w:rsidP="004B1E0D">
      <w:r>
        <w:t xml:space="preserve">I initially used </w:t>
      </w:r>
      <w:proofErr w:type="spellStart"/>
      <w:r>
        <w:t>train_test_split</w:t>
      </w:r>
      <w:proofErr w:type="spellEnd"/>
      <w:r>
        <w:t xml:space="preserve">, but felt I could benefit from learning additional tools.  I took the recommendation from the commented-out code and leveraged </w:t>
      </w:r>
      <w:proofErr w:type="spellStart"/>
      <w:r>
        <w:t>StratifiedShuffleSplit</w:t>
      </w:r>
      <w:proofErr w:type="spellEnd"/>
      <w:r>
        <w:t xml:space="preserve">.  At first, I was using it incorrectly, by only pulling the train and test data from the final cycle.  After looking at tester.py, I corrected my mistake and in the end received the full benefit.  I move back and forth </w:t>
      </w:r>
      <w:r>
        <w:lastRenderedPageBreak/>
        <w:t>between tester.py and the splitter on my code to evaluate.  This provides 1000 separate tests of the same data</w:t>
      </w:r>
      <w:r w:rsidR="000B298F">
        <w:t>, split in different ways</w:t>
      </w:r>
      <w:r>
        <w:t xml:space="preserve"> to get the resulting scores which is truly beneficial with how small the data set is.</w:t>
      </w:r>
      <w:r w:rsidR="000B298F">
        <w:t xml:space="preserve">  </w:t>
      </w:r>
      <w:proofErr w:type="spellStart"/>
      <w:r w:rsidR="00763B63">
        <w:t>StratifiedShuffleSplit</w:t>
      </w:r>
      <w:proofErr w:type="spellEnd"/>
      <w:r w:rsidR="00763B63">
        <w:t xml:space="preserve"> also helps with a</w:t>
      </w:r>
      <w:r w:rsidR="000B298F">
        <w:t xml:space="preserve">nother problem that stems from </w:t>
      </w:r>
      <w:r w:rsidR="00763B63">
        <w:t xml:space="preserve">this dataset, which is that it is unbalanced.  Less than 13% of the data is classified as a POI after removing the 3 outliers mentioned above. From the description in the </w:t>
      </w:r>
      <w:hyperlink r:id="rId12" w:history="1">
        <w:proofErr w:type="spellStart"/>
        <w:r w:rsidR="00763B63" w:rsidRPr="00763B63">
          <w:rPr>
            <w:rStyle w:val="Hyperlink"/>
          </w:rPr>
          <w:t>Sklearn</w:t>
        </w:r>
        <w:proofErr w:type="spellEnd"/>
        <w:r w:rsidR="00763B63" w:rsidRPr="00763B63">
          <w:rPr>
            <w:rStyle w:val="Hyperlink"/>
          </w:rPr>
          <w:t xml:space="preserve"> documentation</w:t>
        </w:r>
      </w:hyperlink>
      <w:r w:rsidR="00137EF9">
        <w:t>;</w:t>
      </w:r>
      <w:r w:rsidR="00763B63">
        <w:t xml:space="preserve"> this method works to ensure that each fol</w:t>
      </w:r>
      <w:r w:rsidR="00137EF9">
        <w:t>d preserves the percentage of the classes, though each fold may not be unique with this smaller dataset.</w:t>
      </w:r>
    </w:p>
    <w:p w:rsidR="004B1E0D" w:rsidRDefault="004B1E0D" w:rsidP="004B1E0D">
      <w:pPr>
        <w:pStyle w:val="Heading1"/>
      </w:pPr>
      <w:r>
        <w:t>Section 6.</w:t>
      </w:r>
    </w:p>
    <w:p w:rsidR="004B1E0D" w:rsidRDefault="00175AE8" w:rsidP="006D50B3">
      <w:r>
        <w:t xml:space="preserve">My </w:t>
      </w:r>
      <w:r w:rsidR="007A179B">
        <w:t xml:space="preserve">new </w:t>
      </w:r>
      <w:r>
        <w:t>precision score is .</w:t>
      </w:r>
      <w:r w:rsidR="007A179B">
        <w:t>62</w:t>
      </w:r>
      <w:r w:rsidR="0098291A">
        <w:t>.</w:t>
      </w:r>
      <w:r>
        <w:t xml:space="preserve"> </w:t>
      </w:r>
      <w:r w:rsidR="0098291A">
        <w:t xml:space="preserve"> This</w:t>
      </w:r>
      <w:r>
        <w:t xml:space="preserve"> means that </w:t>
      </w:r>
      <w:r w:rsidR="007A179B">
        <w:t>62</w:t>
      </w:r>
      <w:r>
        <w:t>% percent of the time that my algorithm classifie</w:t>
      </w:r>
      <w:r w:rsidR="0098291A">
        <w:t>d</w:t>
      </w:r>
      <w:r>
        <w:t xml:space="preserve"> an individual as a poi, </w:t>
      </w:r>
      <w:r w:rsidR="0098291A">
        <w:t>it was correct.  My average recall score is .3</w:t>
      </w:r>
      <w:r w:rsidR="007A179B">
        <w:t>1</w:t>
      </w:r>
      <w:r w:rsidR="0098291A">
        <w:t>, which means that my algorithm properly classified about 3</w:t>
      </w:r>
      <w:r w:rsidR="007A179B">
        <w:t>1</w:t>
      </w:r>
      <w:r w:rsidR="0098291A">
        <w:t>% of the poi’s when tested.  Both of these scores are higher on tester.py, but that is likely because it is not holding as much data back for testing.</w:t>
      </w:r>
    </w:p>
    <w:p w:rsidR="009A26BC" w:rsidRDefault="0098291A">
      <w:r>
        <w:t xml:space="preserve">I </w:t>
      </w:r>
      <w:r w:rsidR="009A26BC">
        <w:t xml:space="preserve">believe the algorithm for this project should be optimized for </w:t>
      </w:r>
      <w:r>
        <w:t xml:space="preserve">precision score.  This would mean that the algorithm would identify fewer of the poi’s but there would be more certainty in the poi’s it identified.  In my mind, a project like this would be to control the scope of who is initially investigated for the sake of managing investigative resources.  It is likely that investigation of one poi will identify others through investigating these leads or as the result of </w:t>
      </w:r>
      <w:r w:rsidR="009C71F9">
        <w:t>plea bargains</w:t>
      </w:r>
      <w:r>
        <w:t xml:space="preserve">, so the upfront sacrifice could </w:t>
      </w:r>
      <w:r w:rsidR="009C71F9">
        <w:t>be worth the long-term</w:t>
      </w:r>
      <w:r>
        <w:t xml:space="preserve"> gains.</w:t>
      </w:r>
      <w:r w:rsidR="009A26BC">
        <w:t xml:space="preserve">  The only concern is to make sure that the recall is not so low that the algorithm isn’t identifying enough </w:t>
      </w:r>
      <w:proofErr w:type="spellStart"/>
      <w:r w:rsidR="009A26BC">
        <w:t>pois</w:t>
      </w:r>
      <w:proofErr w:type="spellEnd"/>
      <w:r w:rsidR="009A26BC">
        <w:t xml:space="preserve"> to be worth the effort.</w:t>
      </w:r>
      <w:r w:rsidR="009A26BC">
        <w:br w:type="page"/>
      </w:r>
    </w:p>
    <w:p w:rsidR="009A26BC" w:rsidRDefault="00F252EB" w:rsidP="009A26BC">
      <w:pPr>
        <w:pStyle w:val="Heading1"/>
      </w:pPr>
      <w:r>
        <w:lastRenderedPageBreak/>
        <w:t>Appendix</w:t>
      </w:r>
    </w:p>
    <w:p w:rsidR="0098291A" w:rsidRPr="00F252EB" w:rsidRDefault="00F252EB" w:rsidP="006D50B3">
      <w:pPr>
        <w:rPr>
          <w:b/>
        </w:rPr>
      </w:pPr>
      <w:r>
        <w:rPr>
          <w:b/>
        </w:rPr>
        <w:t>Run Time, Precision and Recall scores of each classifier</w:t>
      </w:r>
    </w:p>
    <w:tbl>
      <w:tblPr>
        <w:tblStyle w:val="TableGrid"/>
        <w:tblW w:w="5000" w:type="pct"/>
        <w:tblLook w:val="04A0" w:firstRow="1" w:lastRow="0" w:firstColumn="1" w:lastColumn="0" w:noHBand="0" w:noVBand="1"/>
      </w:tblPr>
      <w:tblGrid>
        <w:gridCol w:w="5202"/>
        <w:gridCol w:w="2001"/>
        <w:gridCol w:w="946"/>
        <w:gridCol w:w="1201"/>
      </w:tblGrid>
      <w:tr w:rsidR="00A4278E" w:rsidRPr="00A4278E" w:rsidTr="00B44601">
        <w:trPr>
          <w:trHeight w:val="290"/>
        </w:trPr>
        <w:tc>
          <w:tcPr>
            <w:tcW w:w="2782" w:type="pct"/>
            <w:noWrap/>
            <w:hideMark/>
          </w:tcPr>
          <w:p w:rsidR="00A4278E" w:rsidRPr="00B44601" w:rsidRDefault="00A4278E" w:rsidP="00B44601">
            <w:pPr>
              <w:rPr>
                <w:sz w:val="18"/>
                <w:szCs w:val="18"/>
                <w:lang w:eastAsia="en-US"/>
              </w:rPr>
            </w:pPr>
            <w:r w:rsidRPr="00B44601">
              <w:rPr>
                <w:sz w:val="18"/>
                <w:szCs w:val="18"/>
                <w:lang w:eastAsia="en-US"/>
              </w:rPr>
              <w:t>Name</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Run Time</w:t>
            </w:r>
            <w:r w:rsidR="00B44601">
              <w:rPr>
                <w:sz w:val="18"/>
                <w:szCs w:val="18"/>
                <w:lang w:eastAsia="en-US"/>
              </w:rPr>
              <w:t xml:space="preserve"> seconds</w:t>
            </w:r>
          </w:p>
        </w:tc>
        <w:tc>
          <w:tcPr>
            <w:tcW w:w="506" w:type="pct"/>
            <w:noWrap/>
            <w:hideMark/>
          </w:tcPr>
          <w:p w:rsidR="00A4278E" w:rsidRPr="00B44601" w:rsidRDefault="00B44601" w:rsidP="00B44601">
            <w:pPr>
              <w:rPr>
                <w:sz w:val="18"/>
                <w:szCs w:val="18"/>
                <w:lang w:eastAsia="en-US"/>
              </w:rPr>
            </w:pPr>
            <w:r>
              <w:rPr>
                <w:sz w:val="18"/>
                <w:szCs w:val="18"/>
                <w:lang w:eastAsia="en-US"/>
              </w:rPr>
              <w:t>P</w:t>
            </w:r>
            <w:r w:rsidR="00A4278E" w:rsidRPr="00B44601">
              <w:rPr>
                <w:sz w:val="18"/>
                <w:szCs w:val="18"/>
                <w:lang w:eastAsia="en-US"/>
              </w:rPr>
              <w:t>recision</w:t>
            </w:r>
          </w:p>
        </w:tc>
        <w:tc>
          <w:tcPr>
            <w:tcW w:w="642" w:type="pct"/>
            <w:noWrap/>
            <w:hideMark/>
          </w:tcPr>
          <w:p w:rsidR="00A4278E" w:rsidRPr="00B44601" w:rsidRDefault="00B44601" w:rsidP="00B44601">
            <w:pPr>
              <w:rPr>
                <w:sz w:val="18"/>
                <w:szCs w:val="18"/>
                <w:lang w:eastAsia="en-US"/>
              </w:rPr>
            </w:pPr>
            <w:r>
              <w:rPr>
                <w:sz w:val="18"/>
                <w:szCs w:val="18"/>
                <w:lang w:eastAsia="en-US"/>
              </w:rPr>
              <w:t>R</w:t>
            </w:r>
            <w:r w:rsidR="00A4278E" w:rsidRPr="00B44601">
              <w:rPr>
                <w:sz w:val="18"/>
                <w:szCs w:val="18"/>
                <w:lang w:eastAsia="en-US"/>
              </w:rPr>
              <w:t>ecall</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Old Email: Kneighbors 3 distance</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1.87</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0.396</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0.322</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Old Email: Kneighbors 3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2.226</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0.569</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0.317</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Old Email: Minmax Kneighbors 3 distance</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2.316</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0.394</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0.232</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New Email: Kneighbors 3 distance</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2.024</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0.416</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0.327</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New Email: Kneighbors 3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1.837</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0.593</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0.319</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New Email: Minmax Kneighbors 3 distance</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2.405</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0.364</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0.183</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Old Email: Minmax Linear SVC</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1.392</w:t>
            </w:r>
          </w:p>
        </w:tc>
        <w:tc>
          <w:tcPr>
            <w:tcW w:w="506"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New Email: Minmax Linear SVC</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1.308</w:t>
            </w:r>
          </w:p>
        </w:tc>
        <w:tc>
          <w:tcPr>
            <w:tcW w:w="506"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Full feature: Gridseach Minmax SelectK SVC</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824.848</w:t>
            </w:r>
          </w:p>
        </w:tc>
        <w:tc>
          <w:tcPr>
            <w:tcW w:w="506"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0.293</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0.028</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Full feature: Gridseach Minmax SelectK SVC precision</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878.489</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0.417</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0.061</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Full feature: Gridseach Minmax SelectK SVC recall</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878.646</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0.407</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0.069</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GaussianNB</w:t>
            </w:r>
            <w:proofErr w:type="spellEnd"/>
          </w:p>
        </w:tc>
        <w:tc>
          <w:tcPr>
            <w:tcW w:w="1070" w:type="pct"/>
            <w:noWrap/>
            <w:hideMark/>
          </w:tcPr>
          <w:p w:rsidR="00A4278E" w:rsidRPr="00B44601" w:rsidRDefault="00A4278E" w:rsidP="00B44601">
            <w:pPr>
              <w:rPr>
                <w:sz w:val="18"/>
                <w:szCs w:val="18"/>
                <w:lang w:eastAsia="en-US"/>
              </w:rPr>
            </w:pPr>
            <w:r w:rsidRPr="00B44601">
              <w:rPr>
                <w:sz w:val="18"/>
                <w:szCs w:val="18"/>
                <w:lang w:eastAsia="en-US"/>
              </w:rPr>
              <w:t>96.754</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0.373</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0.286</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GaussianNB</w:t>
            </w:r>
            <w:proofErr w:type="spellEnd"/>
            <w:r w:rsidRPr="00B44601">
              <w:rPr>
                <w:sz w:val="18"/>
                <w:szCs w:val="18"/>
                <w:lang w:eastAsia="en-US"/>
              </w:rPr>
              <w:t xml:space="preserve"> precision</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108.453</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0.383</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0.305</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GaussianNB</w:t>
            </w:r>
            <w:proofErr w:type="spellEnd"/>
            <w:r w:rsidRPr="00B44601">
              <w:rPr>
                <w:sz w:val="18"/>
                <w:szCs w:val="18"/>
                <w:lang w:eastAsia="en-US"/>
              </w:rPr>
              <w:t xml:space="preserve"> recall</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104.192</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0.383</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0.303</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Kneighbors</w:t>
            </w:r>
            <w:proofErr w:type="spellEnd"/>
          </w:p>
        </w:tc>
        <w:tc>
          <w:tcPr>
            <w:tcW w:w="1070" w:type="pct"/>
            <w:noWrap/>
            <w:hideMark/>
          </w:tcPr>
          <w:p w:rsidR="00A4278E" w:rsidRPr="00B44601" w:rsidRDefault="00A4278E" w:rsidP="00B44601">
            <w:pPr>
              <w:rPr>
                <w:sz w:val="18"/>
                <w:szCs w:val="18"/>
                <w:lang w:eastAsia="en-US"/>
              </w:rPr>
            </w:pPr>
            <w:r w:rsidRPr="00B44601">
              <w:rPr>
                <w:sz w:val="18"/>
                <w:szCs w:val="18"/>
                <w:lang w:eastAsia="en-US"/>
              </w:rPr>
              <w:t>1207.657</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0.587</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0.237</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Kneighbors</w:t>
            </w:r>
            <w:proofErr w:type="spellEnd"/>
            <w:r w:rsidRPr="00B44601">
              <w:rPr>
                <w:sz w:val="18"/>
                <w:szCs w:val="18"/>
                <w:lang w:eastAsia="en-US"/>
              </w:rPr>
              <w:t xml:space="preserve"> precision</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1318.621</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0.574</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0.247</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Kneighbors</w:t>
            </w:r>
            <w:proofErr w:type="spellEnd"/>
            <w:r w:rsidRPr="00B44601">
              <w:rPr>
                <w:sz w:val="18"/>
                <w:szCs w:val="18"/>
                <w:lang w:eastAsia="en-US"/>
              </w:rPr>
              <w:t xml:space="preserve"> recall</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1279.131</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0.516</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0.261</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 xml:space="preserve">Full feature: SelectK 5 </w:t>
            </w:r>
            <w:proofErr w:type="spellStart"/>
            <w:r w:rsidRPr="00B44601">
              <w:rPr>
                <w:sz w:val="18"/>
                <w:szCs w:val="18"/>
                <w:lang w:eastAsia="en-US"/>
              </w:rPr>
              <w:t>GaussianNB</w:t>
            </w:r>
            <w:proofErr w:type="spellEnd"/>
          </w:p>
        </w:tc>
        <w:tc>
          <w:tcPr>
            <w:tcW w:w="1070" w:type="pct"/>
            <w:noWrap/>
            <w:hideMark/>
          </w:tcPr>
          <w:p w:rsidR="00A4278E" w:rsidRPr="00B44601" w:rsidRDefault="00A4278E" w:rsidP="00B44601">
            <w:pPr>
              <w:rPr>
                <w:sz w:val="18"/>
                <w:szCs w:val="18"/>
                <w:lang w:eastAsia="en-US"/>
              </w:rPr>
            </w:pPr>
            <w:r w:rsidRPr="00B44601">
              <w:rPr>
                <w:sz w:val="18"/>
                <w:szCs w:val="18"/>
                <w:lang w:eastAsia="en-US"/>
              </w:rPr>
              <w:t>2.038</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0.419</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0.344</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Five best: Kneighbors 3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3.392</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0.619</w:t>
            </w:r>
          </w:p>
        </w:tc>
        <w:tc>
          <w:tcPr>
            <w:tcW w:w="642" w:type="pct"/>
            <w:noWrap/>
            <w:hideMark/>
          </w:tcPr>
          <w:p w:rsidR="00A4278E" w:rsidRPr="00B44601" w:rsidRDefault="00A4278E" w:rsidP="00B44601">
            <w:pPr>
              <w:rPr>
                <w:sz w:val="18"/>
                <w:szCs w:val="18"/>
                <w:lang w:eastAsia="en-US"/>
              </w:rPr>
            </w:pPr>
            <w:r w:rsidRPr="00B44601">
              <w:rPr>
                <w:sz w:val="18"/>
                <w:szCs w:val="18"/>
                <w:lang w:eastAsia="en-US"/>
              </w:rPr>
              <w:t>0.311</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Five best: Kneighbors 5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3.322</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0.642</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0.282</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Five best: Kneighbors 7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3.235</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0.905</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0.129</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Seven best: Kneighbors 3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3.376</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0.576</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0.242</w:t>
            </w:r>
          </w:p>
        </w:tc>
      </w:tr>
      <w:tr w:rsidR="00A4278E" w:rsidRPr="00A4278E" w:rsidTr="00B44601">
        <w:trPr>
          <w:trHeight w:val="300"/>
        </w:trPr>
        <w:tc>
          <w:tcPr>
            <w:tcW w:w="2782" w:type="pct"/>
            <w:noWrap/>
            <w:hideMark/>
          </w:tcPr>
          <w:p w:rsidR="00A4278E" w:rsidRPr="00B44601" w:rsidRDefault="00A4278E" w:rsidP="00B44601">
            <w:pPr>
              <w:rPr>
                <w:sz w:val="18"/>
                <w:szCs w:val="18"/>
                <w:lang w:eastAsia="en-US"/>
              </w:rPr>
            </w:pPr>
            <w:r w:rsidRPr="00B44601">
              <w:rPr>
                <w:sz w:val="18"/>
                <w:szCs w:val="18"/>
                <w:lang w:eastAsia="en-US"/>
              </w:rPr>
              <w:t>Seven best: Kneighbors 5 uniform</w:t>
            </w:r>
          </w:p>
        </w:tc>
        <w:tc>
          <w:tcPr>
            <w:tcW w:w="1070" w:type="pct"/>
            <w:noWrap/>
            <w:hideMark/>
          </w:tcPr>
          <w:p w:rsidR="00A4278E" w:rsidRPr="00B44601" w:rsidRDefault="00A4278E" w:rsidP="00B44601">
            <w:pPr>
              <w:rPr>
                <w:sz w:val="18"/>
                <w:szCs w:val="18"/>
                <w:lang w:eastAsia="en-US"/>
              </w:rPr>
            </w:pPr>
            <w:r w:rsidRPr="00B44601">
              <w:rPr>
                <w:sz w:val="18"/>
                <w:szCs w:val="18"/>
                <w:lang w:eastAsia="en-US"/>
              </w:rPr>
              <w:t>3.355</w:t>
            </w:r>
          </w:p>
        </w:tc>
        <w:tc>
          <w:tcPr>
            <w:tcW w:w="506" w:type="pct"/>
            <w:noWrap/>
            <w:hideMark/>
          </w:tcPr>
          <w:p w:rsidR="00A4278E" w:rsidRPr="00B44601" w:rsidRDefault="00A4278E" w:rsidP="00B44601">
            <w:pPr>
              <w:rPr>
                <w:sz w:val="18"/>
                <w:szCs w:val="18"/>
                <w:lang w:eastAsia="en-US"/>
              </w:rPr>
            </w:pPr>
            <w:r w:rsidRPr="00B44601">
              <w:rPr>
                <w:sz w:val="18"/>
                <w:szCs w:val="18"/>
                <w:lang w:eastAsia="en-US"/>
              </w:rPr>
              <w:t>0.779</w:t>
            </w:r>
          </w:p>
        </w:tc>
        <w:tc>
          <w:tcPr>
            <w:tcW w:w="642" w:type="pct"/>
            <w:shd w:val="clear" w:color="auto" w:fill="FFD966" w:themeFill="accent1" w:themeFillTint="99"/>
            <w:noWrap/>
            <w:hideMark/>
          </w:tcPr>
          <w:p w:rsidR="00A4278E" w:rsidRPr="00B44601" w:rsidRDefault="00A4278E" w:rsidP="00B44601">
            <w:pPr>
              <w:rPr>
                <w:sz w:val="18"/>
                <w:szCs w:val="18"/>
                <w:lang w:eastAsia="en-US"/>
              </w:rPr>
            </w:pPr>
            <w:r w:rsidRPr="00B44601">
              <w:rPr>
                <w:sz w:val="18"/>
                <w:szCs w:val="18"/>
                <w:lang w:eastAsia="en-US"/>
              </w:rPr>
              <w:t>0.131</w:t>
            </w:r>
          </w:p>
        </w:tc>
      </w:tr>
    </w:tbl>
    <w:p w:rsidR="00B44601" w:rsidRDefault="00B44601" w:rsidP="006D50B3">
      <w:pPr>
        <w:rPr>
          <w:b/>
        </w:rPr>
      </w:pPr>
    </w:p>
    <w:p w:rsidR="00F252EB" w:rsidRDefault="00F252EB" w:rsidP="006D50B3">
      <w:pPr>
        <w:rPr>
          <w:b/>
        </w:rPr>
      </w:pPr>
      <w:r>
        <w:rPr>
          <w:b/>
        </w:rPr>
        <w:t>Feature list definitions</w:t>
      </w:r>
    </w:p>
    <w:p w:rsidR="00F252EB" w:rsidRPr="00B44601" w:rsidRDefault="00F252EB" w:rsidP="006D50B3">
      <w:pPr>
        <w:rPr>
          <w:b/>
          <w:sz w:val="18"/>
          <w:szCs w:val="18"/>
        </w:rPr>
      </w:pPr>
      <w:r w:rsidRPr="00B44601">
        <w:rPr>
          <w:b/>
          <w:sz w:val="18"/>
          <w:szCs w:val="18"/>
        </w:rPr>
        <w:t>Old Email:</w:t>
      </w:r>
    </w:p>
    <w:p w:rsidR="00F252EB" w:rsidRPr="00B44601" w:rsidRDefault="00F252EB" w:rsidP="00F252EB">
      <w:pPr>
        <w:spacing w:before="0" w:after="0" w:line="240" w:lineRule="auto"/>
        <w:rPr>
          <w:rFonts w:ascii="Calibri" w:eastAsia="Times New Roman" w:hAnsi="Calibri" w:cs="Calibri"/>
          <w:color w:val="000000"/>
          <w:sz w:val="18"/>
          <w:szCs w:val="18"/>
          <w:lang w:eastAsia="en-US"/>
        </w:rPr>
      </w:pPr>
      <w:r w:rsidRPr="00F252EB">
        <w:rPr>
          <w:rFonts w:ascii="Calibri" w:eastAsia="Times New Roman" w:hAnsi="Calibri" w:cs="Calibri"/>
          <w:color w:val="000000"/>
          <w:sz w:val="18"/>
          <w:szCs w:val="18"/>
          <w:lang w:eastAsia="en-US"/>
        </w:rPr>
        <w:t>['poi', 'bonus', 'salary', '</w:t>
      </w:r>
      <w:proofErr w:type="spellStart"/>
      <w:r w:rsidRPr="00F252EB">
        <w:rPr>
          <w:rFonts w:ascii="Calibri" w:eastAsia="Times New Roman" w:hAnsi="Calibri" w:cs="Calibri"/>
          <w:color w:val="000000"/>
          <w:sz w:val="18"/>
          <w:szCs w:val="18"/>
          <w:lang w:eastAsia="en-US"/>
        </w:rPr>
        <w:t>from_poi_to_this_person</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from_this_person_to_poi</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from_messages</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to_messages</w:t>
      </w:r>
      <w:proofErr w:type="spellEnd"/>
      <w:r w:rsidRPr="00F252EB">
        <w:rPr>
          <w:rFonts w:ascii="Calibri" w:eastAsia="Times New Roman" w:hAnsi="Calibri" w:cs="Calibri"/>
          <w:color w:val="000000"/>
          <w:sz w:val="18"/>
          <w:szCs w:val="18"/>
          <w:lang w:eastAsia="en-US"/>
        </w:rPr>
        <w:t>']</w:t>
      </w:r>
    </w:p>
    <w:p w:rsidR="00F252EB" w:rsidRPr="00B44601" w:rsidRDefault="00F252EB" w:rsidP="006D50B3">
      <w:pPr>
        <w:rPr>
          <w:b/>
          <w:sz w:val="18"/>
          <w:szCs w:val="18"/>
        </w:rPr>
      </w:pPr>
      <w:r w:rsidRPr="00B44601">
        <w:rPr>
          <w:b/>
          <w:sz w:val="18"/>
          <w:szCs w:val="18"/>
        </w:rPr>
        <w:t>New Email:</w:t>
      </w:r>
    </w:p>
    <w:p w:rsidR="00F252EB" w:rsidRPr="00B44601" w:rsidRDefault="00F252EB" w:rsidP="00F252EB">
      <w:pPr>
        <w:spacing w:before="0" w:after="0" w:line="240" w:lineRule="auto"/>
        <w:rPr>
          <w:rFonts w:ascii="Calibri" w:eastAsia="Times New Roman" w:hAnsi="Calibri" w:cs="Calibri"/>
          <w:color w:val="000000"/>
          <w:sz w:val="18"/>
          <w:szCs w:val="18"/>
          <w:lang w:eastAsia="en-US"/>
        </w:rPr>
      </w:pPr>
      <w:r w:rsidRPr="00F252EB">
        <w:rPr>
          <w:rFonts w:ascii="Calibri" w:eastAsia="Times New Roman" w:hAnsi="Calibri" w:cs="Calibri"/>
          <w:color w:val="000000"/>
          <w:sz w:val="18"/>
          <w:szCs w:val="18"/>
          <w:lang w:eastAsia="en-US"/>
        </w:rPr>
        <w:t>['poi', 'bonus', 'salary', '</w:t>
      </w:r>
      <w:proofErr w:type="spellStart"/>
      <w:r w:rsidRPr="00F252EB">
        <w:rPr>
          <w:rFonts w:ascii="Calibri" w:eastAsia="Times New Roman" w:hAnsi="Calibri" w:cs="Calibri"/>
          <w:color w:val="000000"/>
          <w:sz w:val="18"/>
          <w:szCs w:val="18"/>
          <w:lang w:eastAsia="en-US"/>
        </w:rPr>
        <w:t>from_poi_rate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to_poi_rate</w:t>
      </w:r>
      <w:proofErr w:type="spellEnd"/>
      <w:r w:rsidRPr="00F252EB">
        <w:rPr>
          <w:rFonts w:ascii="Calibri" w:eastAsia="Times New Roman" w:hAnsi="Calibri" w:cs="Calibri"/>
          <w:color w:val="000000"/>
          <w:sz w:val="18"/>
          <w:szCs w:val="18"/>
          <w:lang w:eastAsia="en-US"/>
        </w:rPr>
        <w:t>']</w:t>
      </w:r>
    </w:p>
    <w:p w:rsidR="00F252EB" w:rsidRPr="00B44601" w:rsidRDefault="00F252EB" w:rsidP="006D50B3">
      <w:pPr>
        <w:rPr>
          <w:b/>
          <w:sz w:val="18"/>
          <w:szCs w:val="18"/>
        </w:rPr>
      </w:pPr>
      <w:r w:rsidRPr="00B44601">
        <w:rPr>
          <w:b/>
          <w:sz w:val="18"/>
          <w:szCs w:val="18"/>
        </w:rPr>
        <w:t>Full Feature:</w:t>
      </w:r>
    </w:p>
    <w:p w:rsidR="00F252EB" w:rsidRPr="00B44601" w:rsidRDefault="00F252EB" w:rsidP="00F252EB">
      <w:pPr>
        <w:spacing w:before="0" w:after="0" w:line="240" w:lineRule="auto"/>
        <w:rPr>
          <w:rFonts w:ascii="Calibri" w:eastAsia="Times New Roman" w:hAnsi="Calibri" w:cs="Calibri"/>
          <w:color w:val="000000"/>
          <w:sz w:val="18"/>
          <w:szCs w:val="18"/>
          <w:lang w:eastAsia="en-US"/>
        </w:rPr>
      </w:pPr>
      <w:r w:rsidRPr="00F252EB">
        <w:rPr>
          <w:rFonts w:ascii="Calibri" w:eastAsia="Times New Roman" w:hAnsi="Calibri" w:cs="Calibri"/>
          <w:color w:val="000000"/>
          <w:sz w:val="18"/>
          <w:szCs w:val="18"/>
          <w:lang w:eastAsia="en-US"/>
        </w:rPr>
        <w:lastRenderedPageBreak/>
        <w:t>['poi', 'bonus', '</w:t>
      </w:r>
      <w:proofErr w:type="spellStart"/>
      <w:r w:rsidRPr="00F252EB">
        <w:rPr>
          <w:rFonts w:ascii="Calibri" w:eastAsia="Times New Roman" w:hAnsi="Calibri" w:cs="Calibri"/>
          <w:color w:val="000000"/>
          <w:sz w:val="18"/>
          <w:szCs w:val="18"/>
          <w:lang w:eastAsia="en-US"/>
        </w:rPr>
        <w:t>deferral_payments</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deferred_income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director_fees</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exercised_stock_options</w:t>
      </w:r>
      <w:proofErr w:type="spellEnd"/>
      <w:r w:rsidRPr="00F252EB">
        <w:rPr>
          <w:rFonts w:ascii="Calibri" w:eastAsia="Times New Roman" w:hAnsi="Calibri" w:cs="Calibri"/>
          <w:color w:val="000000"/>
          <w:sz w:val="18"/>
          <w:szCs w:val="18"/>
          <w:lang w:eastAsia="en-US"/>
        </w:rPr>
        <w:t>', 'expenses', '</w:t>
      </w:r>
      <w:proofErr w:type="spellStart"/>
      <w:r w:rsidRPr="00F252EB">
        <w:rPr>
          <w:rFonts w:ascii="Calibri" w:eastAsia="Times New Roman" w:hAnsi="Calibri" w:cs="Calibri"/>
          <w:color w:val="000000"/>
          <w:sz w:val="18"/>
          <w:szCs w:val="18"/>
          <w:lang w:eastAsia="en-US"/>
        </w:rPr>
        <w:t>from_messages</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from_this_person_to_poi</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from_poi_to_this_person</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from_poi_rate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long_term_incentive</w:t>
      </w:r>
      <w:proofErr w:type="spellEnd"/>
      <w:r w:rsidRPr="00F252EB">
        <w:rPr>
          <w:rFonts w:ascii="Calibri" w:eastAsia="Times New Roman" w:hAnsi="Calibri" w:cs="Calibri"/>
          <w:color w:val="000000"/>
          <w:sz w:val="18"/>
          <w:szCs w:val="18"/>
          <w:lang w:eastAsia="en-US"/>
        </w:rPr>
        <w:t>', 'other', '</w:t>
      </w:r>
      <w:proofErr w:type="spellStart"/>
      <w:r w:rsidRPr="00F252EB">
        <w:rPr>
          <w:rFonts w:ascii="Calibri" w:eastAsia="Times New Roman" w:hAnsi="Calibri" w:cs="Calibri"/>
          <w:color w:val="000000"/>
          <w:sz w:val="18"/>
          <w:szCs w:val="18"/>
          <w:lang w:eastAsia="en-US"/>
        </w:rPr>
        <w:t>restricted_stock</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restricted_stock_deferred</w:t>
      </w:r>
      <w:proofErr w:type="spellEnd"/>
      <w:r w:rsidRPr="00F252EB">
        <w:rPr>
          <w:rFonts w:ascii="Calibri" w:eastAsia="Times New Roman" w:hAnsi="Calibri" w:cs="Calibri"/>
          <w:color w:val="000000"/>
          <w:sz w:val="18"/>
          <w:szCs w:val="18"/>
          <w:lang w:eastAsia="en-US"/>
        </w:rPr>
        <w:t>', 'salary', '</w:t>
      </w:r>
      <w:proofErr w:type="spellStart"/>
      <w:r w:rsidRPr="00F252EB">
        <w:rPr>
          <w:rFonts w:ascii="Calibri" w:eastAsia="Times New Roman" w:hAnsi="Calibri" w:cs="Calibri"/>
          <w:color w:val="000000"/>
          <w:sz w:val="18"/>
          <w:szCs w:val="18"/>
          <w:lang w:eastAsia="en-US"/>
        </w:rPr>
        <w:t>shared_receipt_with_poi</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to_messages</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to_poi_rate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total_payments</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total_stock_value</w:t>
      </w:r>
      <w:proofErr w:type="spellEnd"/>
      <w:r w:rsidRPr="00F252EB">
        <w:rPr>
          <w:rFonts w:ascii="Calibri" w:eastAsia="Times New Roman" w:hAnsi="Calibri" w:cs="Calibri"/>
          <w:color w:val="000000"/>
          <w:sz w:val="18"/>
          <w:szCs w:val="18"/>
          <w:lang w:eastAsia="en-US"/>
        </w:rPr>
        <w:t>']</w:t>
      </w:r>
    </w:p>
    <w:p w:rsidR="00F252EB" w:rsidRPr="00B44601" w:rsidRDefault="00F252EB" w:rsidP="006D50B3">
      <w:pPr>
        <w:rPr>
          <w:b/>
          <w:sz w:val="18"/>
          <w:szCs w:val="18"/>
        </w:rPr>
      </w:pPr>
      <w:r w:rsidRPr="00B44601">
        <w:rPr>
          <w:b/>
          <w:sz w:val="18"/>
          <w:szCs w:val="18"/>
        </w:rPr>
        <w:t>Five Best:</w:t>
      </w:r>
    </w:p>
    <w:p w:rsidR="00F252EB" w:rsidRPr="00B44601" w:rsidRDefault="00F252EB" w:rsidP="00F252EB">
      <w:pPr>
        <w:spacing w:before="0" w:after="0" w:line="240" w:lineRule="auto"/>
        <w:rPr>
          <w:rFonts w:ascii="Calibri" w:eastAsia="Times New Roman" w:hAnsi="Calibri" w:cs="Calibri"/>
          <w:color w:val="000000"/>
          <w:sz w:val="18"/>
          <w:szCs w:val="18"/>
          <w:lang w:eastAsia="en-US"/>
        </w:rPr>
      </w:pPr>
      <w:r w:rsidRPr="00F252EB">
        <w:rPr>
          <w:rFonts w:ascii="Calibri" w:eastAsia="Times New Roman" w:hAnsi="Calibri" w:cs="Calibri"/>
          <w:color w:val="000000"/>
          <w:sz w:val="18"/>
          <w:szCs w:val="18"/>
          <w:lang w:eastAsia="en-US"/>
        </w:rPr>
        <w:t>['poi', '</w:t>
      </w:r>
      <w:proofErr w:type="spellStart"/>
      <w:r w:rsidRPr="00F252EB">
        <w:rPr>
          <w:rFonts w:ascii="Calibri" w:eastAsia="Times New Roman" w:hAnsi="Calibri" w:cs="Calibri"/>
          <w:color w:val="000000"/>
          <w:sz w:val="18"/>
          <w:szCs w:val="18"/>
          <w:lang w:eastAsia="en-US"/>
        </w:rPr>
        <w:t>total_stock_value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exercised_stock_options</w:t>
      </w:r>
      <w:proofErr w:type="spellEnd"/>
      <w:r w:rsidRPr="00F252EB">
        <w:rPr>
          <w:rFonts w:ascii="Calibri" w:eastAsia="Times New Roman" w:hAnsi="Calibri" w:cs="Calibri"/>
          <w:color w:val="000000"/>
          <w:sz w:val="18"/>
          <w:szCs w:val="18"/>
          <w:lang w:eastAsia="en-US"/>
        </w:rPr>
        <w:t>', 'salary', 'bonus', '</w:t>
      </w:r>
      <w:proofErr w:type="spellStart"/>
      <w:r w:rsidRPr="00F252EB">
        <w:rPr>
          <w:rFonts w:ascii="Calibri" w:eastAsia="Times New Roman" w:hAnsi="Calibri" w:cs="Calibri"/>
          <w:color w:val="000000"/>
          <w:sz w:val="18"/>
          <w:szCs w:val="18"/>
          <w:lang w:eastAsia="en-US"/>
        </w:rPr>
        <w:t>to_poi_rate</w:t>
      </w:r>
      <w:proofErr w:type="spellEnd"/>
      <w:r w:rsidRPr="00F252EB">
        <w:rPr>
          <w:rFonts w:ascii="Calibri" w:eastAsia="Times New Roman" w:hAnsi="Calibri" w:cs="Calibri"/>
          <w:color w:val="000000"/>
          <w:sz w:val="18"/>
          <w:szCs w:val="18"/>
          <w:lang w:eastAsia="en-US"/>
        </w:rPr>
        <w:t>']</w:t>
      </w:r>
    </w:p>
    <w:p w:rsidR="00F252EB" w:rsidRPr="00B44601" w:rsidRDefault="00F252EB" w:rsidP="006D50B3">
      <w:pPr>
        <w:rPr>
          <w:b/>
          <w:sz w:val="18"/>
          <w:szCs w:val="18"/>
        </w:rPr>
      </w:pPr>
      <w:r w:rsidRPr="00B44601">
        <w:rPr>
          <w:b/>
          <w:sz w:val="18"/>
          <w:szCs w:val="18"/>
        </w:rPr>
        <w:t>Seven Best:</w:t>
      </w:r>
    </w:p>
    <w:p w:rsidR="00F252EB" w:rsidRDefault="00F252EB" w:rsidP="00F252EB">
      <w:pPr>
        <w:spacing w:before="0" w:after="0" w:line="240" w:lineRule="auto"/>
        <w:rPr>
          <w:rFonts w:ascii="Calibri" w:eastAsia="Times New Roman" w:hAnsi="Calibri" w:cs="Calibri"/>
          <w:color w:val="000000"/>
          <w:sz w:val="18"/>
          <w:szCs w:val="18"/>
          <w:lang w:eastAsia="en-US"/>
        </w:rPr>
      </w:pPr>
      <w:r w:rsidRPr="00F252EB">
        <w:rPr>
          <w:rFonts w:ascii="Calibri" w:eastAsia="Times New Roman" w:hAnsi="Calibri" w:cs="Calibri"/>
          <w:color w:val="000000"/>
          <w:sz w:val="18"/>
          <w:szCs w:val="18"/>
          <w:lang w:eastAsia="en-US"/>
        </w:rPr>
        <w:t>['poi', '</w:t>
      </w:r>
      <w:proofErr w:type="spellStart"/>
      <w:r w:rsidRPr="00F252EB">
        <w:rPr>
          <w:rFonts w:ascii="Calibri" w:eastAsia="Times New Roman" w:hAnsi="Calibri" w:cs="Calibri"/>
          <w:color w:val="000000"/>
          <w:sz w:val="18"/>
          <w:szCs w:val="18"/>
          <w:lang w:eastAsia="en-US"/>
        </w:rPr>
        <w:t>total_stock_value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exercised_stock_options</w:t>
      </w:r>
      <w:proofErr w:type="spellEnd"/>
      <w:r w:rsidRPr="00F252EB">
        <w:rPr>
          <w:rFonts w:ascii="Calibri" w:eastAsia="Times New Roman" w:hAnsi="Calibri" w:cs="Calibri"/>
          <w:color w:val="000000"/>
          <w:sz w:val="18"/>
          <w:szCs w:val="18"/>
          <w:lang w:eastAsia="en-US"/>
        </w:rPr>
        <w:t>', 'salary', 'bonus', '</w:t>
      </w:r>
      <w:proofErr w:type="spellStart"/>
      <w:r w:rsidRPr="00F252EB">
        <w:rPr>
          <w:rFonts w:ascii="Calibri" w:eastAsia="Times New Roman" w:hAnsi="Calibri" w:cs="Calibri"/>
          <w:color w:val="000000"/>
          <w:sz w:val="18"/>
          <w:szCs w:val="18"/>
          <w:lang w:eastAsia="en-US"/>
        </w:rPr>
        <w:t>to_poi_rate</w:t>
      </w:r>
      <w:proofErr w:type="spellEnd"/>
      <w:r w:rsidRPr="00F252EB">
        <w:rPr>
          <w:rFonts w:ascii="Calibri" w:eastAsia="Times New Roman" w:hAnsi="Calibri" w:cs="Calibri"/>
          <w:color w:val="000000"/>
          <w:sz w:val="18"/>
          <w:szCs w:val="18"/>
          <w:lang w:eastAsia="en-US"/>
        </w:rPr>
        <w:t>', '</w:t>
      </w:r>
      <w:proofErr w:type="spellStart"/>
      <w:r w:rsidRPr="00F252EB">
        <w:rPr>
          <w:rFonts w:ascii="Calibri" w:eastAsia="Times New Roman" w:hAnsi="Calibri" w:cs="Calibri"/>
          <w:color w:val="000000"/>
          <w:sz w:val="18"/>
          <w:szCs w:val="18"/>
          <w:lang w:eastAsia="en-US"/>
        </w:rPr>
        <w:t>restricted_stock</w:t>
      </w:r>
      <w:proofErr w:type="spellEnd"/>
      <w:r w:rsidRPr="00F252EB">
        <w:rPr>
          <w:rFonts w:ascii="Calibri" w:eastAsia="Times New Roman" w:hAnsi="Calibri" w:cs="Calibri"/>
          <w:color w:val="000000"/>
          <w:sz w:val="18"/>
          <w:szCs w:val="18"/>
          <w:lang w:eastAsia="en-US"/>
        </w:rPr>
        <w:t>', 'expenses']</w:t>
      </w:r>
    </w:p>
    <w:p w:rsidR="00E25C82" w:rsidRDefault="00E25C82" w:rsidP="00F252EB">
      <w:pPr>
        <w:spacing w:before="0" w:after="0" w:line="240" w:lineRule="auto"/>
        <w:rPr>
          <w:rFonts w:ascii="Calibri" w:eastAsia="Times New Roman" w:hAnsi="Calibri" w:cs="Calibri"/>
          <w:color w:val="000000"/>
          <w:sz w:val="18"/>
          <w:szCs w:val="18"/>
          <w:lang w:eastAsia="en-US"/>
        </w:rPr>
      </w:pPr>
    </w:p>
    <w:p w:rsidR="00E25C82" w:rsidRPr="00E25C82" w:rsidRDefault="00E25C82" w:rsidP="00E25C82">
      <w:pPr>
        <w:rPr>
          <w:b/>
        </w:rPr>
      </w:pPr>
      <w:r>
        <w:rPr>
          <w:b/>
        </w:rPr>
        <w:t xml:space="preserve">Select </w:t>
      </w:r>
      <w:r w:rsidRPr="00965D09">
        <w:rPr>
          <w:b/>
        </w:rPr>
        <w:t xml:space="preserve">K </w:t>
      </w:r>
      <w:r>
        <w:rPr>
          <w:b/>
        </w:rPr>
        <w:t xml:space="preserve">Best scores for </w:t>
      </w:r>
      <w:r>
        <w:rPr>
          <w:b/>
        </w:rPr>
        <w:t xml:space="preserve">used </w:t>
      </w:r>
      <w:r>
        <w:rPr>
          <w:b/>
        </w:rPr>
        <w:t>features sorted in descending order</w:t>
      </w:r>
    </w:p>
    <w:tbl>
      <w:tblPr>
        <w:tblStyle w:val="TableGrid"/>
        <w:tblW w:w="4098" w:type="dxa"/>
        <w:tblLook w:val="04A0" w:firstRow="1" w:lastRow="0" w:firstColumn="1" w:lastColumn="0" w:noHBand="0" w:noVBand="1"/>
      </w:tblPr>
      <w:tblGrid>
        <w:gridCol w:w="3138"/>
        <w:gridCol w:w="960"/>
      </w:tblGrid>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Feature</w:t>
            </w:r>
          </w:p>
        </w:tc>
        <w:tc>
          <w:tcPr>
            <w:tcW w:w="960" w:type="dxa"/>
            <w:noWrap/>
            <w:hideMark/>
          </w:tcPr>
          <w:p w:rsidR="00E25C82" w:rsidRPr="00E25C82" w:rsidRDefault="00E25C82" w:rsidP="00E25C82">
            <w:pPr>
              <w:rPr>
                <w:sz w:val="18"/>
                <w:szCs w:val="18"/>
                <w:lang w:eastAsia="en-US"/>
              </w:rPr>
            </w:pPr>
            <w:r w:rsidRPr="00E25C82">
              <w:rPr>
                <w:sz w:val="18"/>
                <w:szCs w:val="18"/>
                <w:lang w:eastAsia="en-US"/>
              </w:rPr>
              <w:t>Score</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total_stock_value</w:t>
            </w:r>
          </w:p>
        </w:tc>
        <w:tc>
          <w:tcPr>
            <w:tcW w:w="960" w:type="dxa"/>
            <w:noWrap/>
            <w:hideMark/>
          </w:tcPr>
          <w:p w:rsidR="00E25C82" w:rsidRPr="00E25C82" w:rsidRDefault="00E25C82" w:rsidP="00E25C82">
            <w:pPr>
              <w:rPr>
                <w:sz w:val="18"/>
                <w:szCs w:val="18"/>
                <w:lang w:eastAsia="en-US"/>
              </w:rPr>
            </w:pPr>
            <w:r w:rsidRPr="00E25C82">
              <w:rPr>
                <w:sz w:val="18"/>
                <w:szCs w:val="18"/>
                <w:lang w:eastAsia="en-US"/>
              </w:rPr>
              <w:t>14.691</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exercised_stock_options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13.714</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salary</w:t>
            </w:r>
          </w:p>
        </w:tc>
        <w:tc>
          <w:tcPr>
            <w:tcW w:w="960" w:type="dxa"/>
            <w:noWrap/>
            <w:hideMark/>
          </w:tcPr>
          <w:p w:rsidR="00E25C82" w:rsidRPr="00E25C82" w:rsidRDefault="00E25C82" w:rsidP="00E25C82">
            <w:pPr>
              <w:rPr>
                <w:sz w:val="18"/>
                <w:szCs w:val="18"/>
                <w:lang w:eastAsia="en-US"/>
              </w:rPr>
            </w:pPr>
            <w:r w:rsidRPr="00E25C82">
              <w:rPr>
                <w:sz w:val="18"/>
                <w:szCs w:val="18"/>
                <w:lang w:eastAsia="en-US"/>
              </w:rPr>
              <w:t>11.196</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bonus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11.129</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to_poi_rate</w:t>
            </w:r>
          </w:p>
        </w:tc>
        <w:tc>
          <w:tcPr>
            <w:tcW w:w="960" w:type="dxa"/>
            <w:noWrap/>
            <w:hideMark/>
          </w:tcPr>
          <w:p w:rsidR="00E25C82" w:rsidRPr="00E25C82" w:rsidRDefault="00E25C82" w:rsidP="00E25C82">
            <w:pPr>
              <w:rPr>
                <w:sz w:val="18"/>
                <w:szCs w:val="18"/>
                <w:lang w:eastAsia="en-US"/>
              </w:rPr>
            </w:pPr>
            <w:r w:rsidRPr="00E25C82">
              <w:rPr>
                <w:sz w:val="18"/>
                <w:szCs w:val="18"/>
                <w:lang w:eastAsia="en-US"/>
              </w:rPr>
              <w:t>8.243</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restricted_stock</w:t>
            </w:r>
          </w:p>
        </w:tc>
        <w:tc>
          <w:tcPr>
            <w:tcW w:w="960" w:type="dxa"/>
            <w:noWrap/>
            <w:hideMark/>
          </w:tcPr>
          <w:p w:rsidR="00E25C82" w:rsidRPr="00E25C82" w:rsidRDefault="00E25C82" w:rsidP="00E25C82">
            <w:pPr>
              <w:rPr>
                <w:sz w:val="18"/>
                <w:szCs w:val="18"/>
                <w:lang w:eastAsia="en-US"/>
              </w:rPr>
            </w:pPr>
            <w:r w:rsidRPr="00E25C82">
              <w:rPr>
                <w:sz w:val="18"/>
                <w:szCs w:val="18"/>
                <w:lang w:eastAsia="en-US"/>
              </w:rPr>
              <w:t>6.577</w:t>
            </w:r>
          </w:p>
        </w:tc>
      </w:tr>
      <w:tr w:rsidR="00E25C82" w:rsidRPr="007A03C8"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expenses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5.906</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shared_receipt_with_poi</w:t>
            </w:r>
          </w:p>
        </w:tc>
        <w:tc>
          <w:tcPr>
            <w:tcW w:w="960" w:type="dxa"/>
            <w:noWrap/>
            <w:hideMark/>
          </w:tcPr>
          <w:p w:rsidR="00E25C82" w:rsidRPr="00E25C82" w:rsidRDefault="00E25C82" w:rsidP="00E25C82">
            <w:pPr>
              <w:rPr>
                <w:sz w:val="18"/>
                <w:szCs w:val="18"/>
                <w:lang w:eastAsia="en-US"/>
              </w:rPr>
            </w:pPr>
            <w:r w:rsidRPr="00E25C82">
              <w:rPr>
                <w:sz w:val="18"/>
                <w:szCs w:val="18"/>
                <w:lang w:eastAsia="en-US"/>
              </w:rPr>
              <w:t>5.495</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deferred_income</w:t>
            </w:r>
          </w:p>
        </w:tc>
        <w:tc>
          <w:tcPr>
            <w:tcW w:w="960" w:type="dxa"/>
            <w:noWrap/>
            <w:hideMark/>
          </w:tcPr>
          <w:p w:rsidR="00E25C82" w:rsidRPr="00E25C82" w:rsidRDefault="00E25C82" w:rsidP="00E25C82">
            <w:pPr>
              <w:rPr>
                <w:sz w:val="18"/>
                <w:szCs w:val="18"/>
                <w:lang w:eastAsia="en-US"/>
              </w:rPr>
            </w:pPr>
            <w:r w:rsidRPr="00E25C82">
              <w:rPr>
                <w:sz w:val="18"/>
                <w:szCs w:val="18"/>
                <w:lang w:eastAsia="en-US"/>
              </w:rPr>
              <w:t>5.304</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from_poi_to_this_person</w:t>
            </w:r>
          </w:p>
        </w:tc>
        <w:tc>
          <w:tcPr>
            <w:tcW w:w="960" w:type="dxa"/>
            <w:noWrap/>
            <w:hideMark/>
          </w:tcPr>
          <w:p w:rsidR="00E25C82" w:rsidRPr="00E25C82" w:rsidRDefault="00E25C82" w:rsidP="00E25C82">
            <w:pPr>
              <w:rPr>
                <w:sz w:val="18"/>
                <w:szCs w:val="18"/>
                <w:lang w:eastAsia="en-US"/>
              </w:rPr>
            </w:pPr>
            <w:r w:rsidRPr="00E25C82">
              <w:rPr>
                <w:sz w:val="18"/>
                <w:szCs w:val="18"/>
                <w:lang w:eastAsia="en-US"/>
              </w:rPr>
              <w:t>3.591</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total_payments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2.768</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long_term_incentive</w:t>
            </w:r>
          </w:p>
        </w:tc>
        <w:tc>
          <w:tcPr>
            <w:tcW w:w="960" w:type="dxa"/>
            <w:noWrap/>
            <w:hideMark/>
          </w:tcPr>
          <w:p w:rsidR="00E25C82" w:rsidRPr="00E25C82" w:rsidRDefault="00E25C82" w:rsidP="00E25C82">
            <w:pPr>
              <w:rPr>
                <w:sz w:val="18"/>
                <w:szCs w:val="18"/>
                <w:lang w:eastAsia="en-US"/>
              </w:rPr>
            </w:pPr>
            <w:r w:rsidRPr="00E25C82">
              <w:rPr>
                <w:sz w:val="18"/>
                <w:szCs w:val="18"/>
                <w:lang w:eastAsia="en-US"/>
              </w:rPr>
              <w:t>2.611</w:t>
            </w:r>
          </w:p>
        </w:tc>
      </w:tr>
      <w:tr w:rsidR="00E25C82" w:rsidRPr="00285682" w:rsidTr="00E25C82">
        <w:trPr>
          <w:trHeight w:val="300"/>
        </w:trPr>
        <w:tc>
          <w:tcPr>
            <w:tcW w:w="3138" w:type="dxa"/>
            <w:noWrap/>
            <w:hideMark/>
          </w:tcPr>
          <w:p w:rsidR="00E25C82" w:rsidRPr="00E25C82" w:rsidRDefault="00E25C82" w:rsidP="00E25C82">
            <w:pPr>
              <w:rPr>
                <w:sz w:val="18"/>
                <w:szCs w:val="18"/>
                <w:lang w:eastAsia="en-US"/>
              </w:rPr>
            </w:pPr>
            <w:r w:rsidRPr="00E25C82">
              <w:rPr>
                <w:sz w:val="18"/>
                <w:szCs w:val="18"/>
                <w:lang w:eastAsia="en-US"/>
              </w:rPr>
              <w:t>from_poi_rate</w:t>
            </w:r>
          </w:p>
        </w:tc>
        <w:tc>
          <w:tcPr>
            <w:tcW w:w="960" w:type="dxa"/>
            <w:noWrap/>
            <w:hideMark/>
          </w:tcPr>
          <w:p w:rsidR="00E25C82" w:rsidRPr="00E25C82" w:rsidRDefault="00E25C82" w:rsidP="00E25C82">
            <w:pPr>
              <w:rPr>
                <w:sz w:val="18"/>
                <w:szCs w:val="18"/>
                <w:lang w:eastAsia="en-US"/>
              </w:rPr>
            </w:pPr>
            <w:r w:rsidRPr="00E25C82">
              <w:rPr>
                <w:sz w:val="18"/>
                <w:szCs w:val="18"/>
                <w:lang w:eastAsia="en-US"/>
              </w:rPr>
              <w:t>2.349</w:t>
            </w:r>
          </w:p>
        </w:tc>
      </w:tr>
      <w:tr w:rsidR="00E25C82" w:rsidRPr="00285682" w:rsidTr="00E25C82">
        <w:trPr>
          <w:trHeight w:val="300"/>
        </w:trPr>
        <w:tc>
          <w:tcPr>
            <w:tcW w:w="3138" w:type="dxa"/>
            <w:noWrap/>
            <w:hideMark/>
          </w:tcPr>
          <w:p w:rsidR="00E25C82" w:rsidRPr="00E25C82" w:rsidRDefault="00E25C82" w:rsidP="00E25C82">
            <w:pPr>
              <w:rPr>
                <w:sz w:val="18"/>
                <w:szCs w:val="18"/>
                <w:lang w:eastAsia="en-US"/>
              </w:rPr>
            </w:pPr>
            <w:r w:rsidRPr="00E25C82">
              <w:rPr>
                <w:sz w:val="18"/>
                <w:szCs w:val="18"/>
                <w:lang w:eastAsia="en-US"/>
              </w:rPr>
              <w:t>from_this_person_to_poi</w:t>
            </w:r>
          </w:p>
        </w:tc>
        <w:tc>
          <w:tcPr>
            <w:tcW w:w="960" w:type="dxa"/>
            <w:noWrap/>
            <w:hideMark/>
          </w:tcPr>
          <w:p w:rsidR="00E25C82" w:rsidRPr="00E25C82" w:rsidRDefault="00E25C82" w:rsidP="00E25C82">
            <w:pPr>
              <w:rPr>
                <w:sz w:val="18"/>
                <w:szCs w:val="18"/>
                <w:lang w:eastAsia="en-US"/>
              </w:rPr>
            </w:pPr>
            <w:r w:rsidRPr="00E25C82">
              <w:rPr>
                <w:sz w:val="18"/>
                <w:szCs w:val="18"/>
                <w:lang w:eastAsia="en-US"/>
              </w:rPr>
              <w:t>2.144</w:t>
            </w:r>
          </w:p>
        </w:tc>
      </w:tr>
      <w:tr w:rsidR="00E25C82" w:rsidRPr="00285682" w:rsidTr="00E25C82">
        <w:trPr>
          <w:trHeight w:val="300"/>
        </w:trPr>
        <w:tc>
          <w:tcPr>
            <w:tcW w:w="3138" w:type="dxa"/>
            <w:noWrap/>
            <w:hideMark/>
          </w:tcPr>
          <w:p w:rsidR="00E25C82" w:rsidRPr="00E25C82" w:rsidRDefault="00E25C82" w:rsidP="00E25C82">
            <w:pPr>
              <w:rPr>
                <w:sz w:val="18"/>
                <w:szCs w:val="18"/>
                <w:lang w:eastAsia="en-US"/>
              </w:rPr>
            </w:pPr>
            <w:r w:rsidRPr="00E25C82">
              <w:rPr>
                <w:sz w:val="18"/>
                <w:szCs w:val="18"/>
                <w:lang w:eastAsia="en-US"/>
              </w:rPr>
              <w:t>director_fees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1.796</w:t>
            </w:r>
          </w:p>
        </w:tc>
      </w:tr>
      <w:tr w:rsidR="00E25C82" w:rsidRPr="00285682" w:rsidTr="00E25C82">
        <w:trPr>
          <w:trHeight w:val="300"/>
        </w:trPr>
        <w:tc>
          <w:tcPr>
            <w:tcW w:w="3138" w:type="dxa"/>
            <w:noWrap/>
            <w:hideMark/>
          </w:tcPr>
          <w:p w:rsidR="00E25C82" w:rsidRPr="00E25C82" w:rsidRDefault="00E25C82" w:rsidP="00E25C82">
            <w:pPr>
              <w:rPr>
                <w:sz w:val="18"/>
                <w:szCs w:val="18"/>
                <w:lang w:eastAsia="en-US"/>
              </w:rPr>
            </w:pPr>
            <w:r w:rsidRPr="00E25C82">
              <w:rPr>
                <w:sz w:val="18"/>
                <w:szCs w:val="18"/>
                <w:lang w:eastAsia="en-US"/>
              </w:rPr>
              <w:t>restricted_stock_deferred</w:t>
            </w:r>
          </w:p>
        </w:tc>
        <w:tc>
          <w:tcPr>
            <w:tcW w:w="960" w:type="dxa"/>
            <w:noWrap/>
            <w:hideMark/>
          </w:tcPr>
          <w:p w:rsidR="00E25C82" w:rsidRPr="00E25C82" w:rsidRDefault="00E25C82" w:rsidP="00E25C82">
            <w:pPr>
              <w:rPr>
                <w:sz w:val="18"/>
                <w:szCs w:val="18"/>
                <w:lang w:eastAsia="en-US"/>
              </w:rPr>
            </w:pPr>
            <w:r w:rsidRPr="00E25C82">
              <w:rPr>
                <w:sz w:val="18"/>
                <w:szCs w:val="18"/>
                <w:lang w:eastAsia="en-US"/>
              </w:rPr>
              <w:t>0.763</w:t>
            </w:r>
          </w:p>
        </w:tc>
      </w:tr>
      <w:tr w:rsidR="00E25C82" w:rsidRPr="00285682" w:rsidTr="00E25C82">
        <w:trPr>
          <w:trHeight w:val="300"/>
        </w:trPr>
        <w:tc>
          <w:tcPr>
            <w:tcW w:w="3138" w:type="dxa"/>
            <w:noWrap/>
            <w:hideMark/>
          </w:tcPr>
          <w:p w:rsidR="00E25C82" w:rsidRPr="00E25C82" w:rsidRDefault="00E25C82" w:rsidP="00E25C82">
            <w:pPr>
              <w:rPr>
                <w:sz w:val="18"/>
                <w:szCs w:val="18"/>
                <w:lang w:eastAsia="en-US"/>
              </w:rPr>
            </w:pPr>
            <w:r w:rsidRPr="00E25C82">
              <w:rPr>
                <w:sz w:val="18"/>
                <w:szCs w:val="18"/>
                <w:lang w:eastAsia="en-US"/>
              </w:rPr>
              <w:t>to_messages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0.685</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deferral_payments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0.259</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from_messages</w:t>
            </w:r>
          </w:p>
        </w:tc>
        <w:tc>
          <w:tcPr>
            <w:tcW w:w="960" w:type="dxa"/>
            <w:noWrap/>
            <w:hideMark/>
          </w:tcPr>
          <w:p w:rsidR="00E25C82" w:rsidRPr="00E25C82" w:rsidRDefault="00E25C82" w:rsidP="00E25C82">
            <w:pPr>
              <w:rPr>
                <w:sz w:val="18"/>
                <w:szCs w:val="18"/>
                <w:lang w:eastAsia="en-US"/>
              </w:rPr>
            </w:pPr>
            <w:r w:rsidRPr="00E25C82">
              <w:rPr>
                <w:sz w:val="18"/>
                <w:szCs w:val="18"/>
                <w:lang w:eastAsia="en-US"/>
              </w:rPr>
              <w:t>0.171</w:t>
            </w:r>
          </w:p>
        </w:tc>
      </w:tr>
      <w:tr w:rsidR="00E25C82" w:rsidRPr="00285682" w:rsidTr="00E25C82">
        <w:trPr>
          <w:trHeight w:val="290"/>
        </w:trPr>
        <w:tc>
          <w:tcPr>
            <w:tcW w:w="3138" w:type="dxa"/>
            <w:noWrap/>
            <w:hideMark/>
          </w:tcPr>
          <w:p w:rsidR="00E25C82" w:rsidRPr="00E25C82" w:rsidRDefault="00E25C82" w:rsidP="00E25C82">
            <w:pPr>
              <w:rPr>
                <w:sz w:val="18"/>
                <w:szCs w:val="18"/>
                <w:lang w:eastAsia="en-US"/>
              </w:rPr>
            </w:pPr>
            <w:r w:rsidRPr="00E25C82">
              <w:rPr>
                <w:sz w:val="18"/>
                <w:szCs w:val="18"/>
                <w:lang w:eastAsia="en-US"/>
              </w:rPr>
              <w:t>other</w:t>
            </w:r>
          </w:p>
        </w:tc>
        <w:tc>
          <w:tcPr>
            <w:tcW w:w="960" w:type="dxa"/>
            <w:noWrap/>
            <w:hideMark/>
          </w:tcPr>
          <w:p w:rsidR="00E25C82" w:rsidRPr="00E25C82" w:rsidRDefault="00E25C82" w:rsidP="00E25C82">
            <w:pPr>
              <w:rPr>
                <w:sz w:val="18"/>
                <w:szCs w:val="18"/>
                <w:lang w:eastAsia="en-US"/>
              </w:rPr>
            </w:pPr>
            <w:r w:rsidRPr="00E25C82">
              <w:rPr>
                <w:sz w:val="18"/>
                <w:szCs w:val="18"/>
                <w:lang w:eastAsia="en-US"/>
              </w:rPr>
              <w:t>0.014</w:t>
            </w:r>
          </w:p>
        </w:tc>
      </w:tr>
    </w:tbl>
    <w:p w:rsidR="00E25C82" w:rsidRDefault="00E25C82" w:rsidP="006D50B3">
      <w:pPr>
        <w:rPr>
          <w:b/>
        </w:rPr>
      </w:pPr>
    </w:p>
    <w:p w:rsidR="009A26BC" w:rsidRPr="00F252EB" w:rsidRDefault="00F252EB" w:rsidP="006D50B3">
      <w:pPr>
        <w:rPr>
          <w:b/>
        </w:rPr>
      </w:pPr>
      <w:r>
        <w:rPr>
          <w:b/>
        </w:rPr>
        <w:t>C</w:t>
      </w:r>
      <w:r>
        <w:rPr>
          <w:b/>
        </w:rPr>
        <w:t>lassifier</w:t>
      </w:r>
      <w:r>
        <w:rPr>
          <w:b/>
        </w:rPr>
        <w:t xml:space="preserve"> definitions</w:t>
      </w:r>
    </w:p>
    <w:tbl>
      <w:tblPr>
        <w:tblStyle w:val="TableGridLight"/>
        <w:tblpPr w:leftFromText="180" w:rightFromText="180" w:vertAnchor="text" w:tblpY="1"/>
        <w:tblW w:w="5000" w:type="pct"/>
        <w:tblLook w:val="04A0" w:firstRow="1" w:lastRow="0" w:firstColumn="1" w:lastColumn="0" w:noHBand="0" w:noVBand="1"/>
      </w:tblPr>
      <w:tblGrid>
        <w:gridCol w:w="2563"/>
        <w:gridCol w:w="6787"/>
      </w:tblGrid>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Name</w:t>
            </w:r>
            <w:r w:rsidR="00B44601" w:rsidRPr="00B44601">
              <w:rPr>
                <w:sz w:val="18"/>
                <w:szCs w:val="18"/>
                <w:lang w:eastAsia="en-US"/>
              </w:rPr>
              <w:tab/>
            </w:r>
          </w:p>
        </w:tc>
        <w:tc>
          <w:tcPr>
            <w:tcW w:w="3611" w:type="pct"/>
            <w:noWrap/>
            <w:hideMark/>
          </w:tcPr>
          <w:p w:rsidR="00A4278E" w:rsidRPr="00B44601" w:rsidRDefault="00B44601" w:rsidP="00B44601">
            <w:pPr>
              <w:rPr>
                <w:sz w:val="18"/>
                <w:szCs w:val="18"/>
                <w:lang w:eastAsia="en-US"/>
              </w:rPr>
            </w:pPr>
            <w:r>
              <w:rPr>
                <w:sz w:val="18"/>
                <w:szCs w:val="18"/>
                <w:lang w:eastAsia="en-US"/>
              </w:rPr>
              <w:t>Classifier</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Old Email: </w:t>
            </w:r>
            <w:proofErr w:type="spellStart"/>
            <w:r w:rsidRPr="00B44601">
              <w:rPr>
                <w:sz w:val="18"/>
                <w:szCs w:val="18"/>
                <w:lang w:eastAsia="en-US"/>
              </w:rPr>
              <w:t>Kneighbors</w:t>
            </w:r>
            <w:proofErr w:type="spellEnd"/>
            <w:r w:rsidRPr="00B44601">
              <w:rPr>
                <w:sz w:val="18"/>
                <w:szCs w:val="18"/>
                <w:lang w:eastAsia="en-US"/>
              </w:rPr>
              <w:t xml:space="preserve"> 3 distance</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metric='minkowski',metric_params=None, n_jobs=1, n_neighbors=3, p=2, weights='distance')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lastRenderedPageBreak/>
              <w:t xml:space="preserve">Old Email: </w:t>
            </w:r>
            <w:proofErr w:type="spellStart"/>
            <w:r w:rsidRPr="00B44601">
              <w:rPr>
                <w:sz w:val="18"/>
                <w:szCs w:val="18"/>
                <w:lang w:eastAsia="en-US"/>
              </w:rPr>
              <w:t>Kneighbors</w:t>
            </w:r>
            <w:proofErr w:type="spellEnd"/>
            <w:r w:rsidRPr="00B44601">
              <w:rPr>
                <w:sz w:val="18"/>
                <w:szCs w:val="18"/>
                <w:lang w:eastAsia="en-US"/>
              </w:rPr>
              <w:t xml:space="preserve"> 3 uniform</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 metric_params=None, n_jobs=1, n_neighbors=3, p=2, weights='uniform')</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Old Email: Minmax </w:t>
            </w:r>
            <w:proofErr w:type="spellStart"/>
            <w:r w:rsidRPr="00B44601">
              <w:rPr>
                <w:sz w:val="18"/>
                <w:szCs w:val="18"/>
                <w:lang w:eastAsia="en-US"/>
              </w:rPr>
              <w:t>Kneighbors</w:t>
            </w:r>
            <w:proofErr w:type="spellEnd"/>
            <w:r w:rsidRPr="00B44601">
              <w:rPr>
                <w:sz w:val="18"/>
                <w:szCs w:val="18"/>
                <w:lang w:eastAsia="en-US"/>
              </w:rPr>
              <w:t xml:space="preserve"> 3 distance</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 xml:space="preserve">steps=[('minmax', </w:t>
            </w:r>
            <w:proofErr w:type="spellStart"/>
            <w:r w:rsidRPr="00B44601">
              <w:rPr>
                <w:sz w:val="18"/>
                <w:szCs w:val="18"/>
                <w:lang w:eastAsia="en-US"/>
              </w:rPr>
              <w:t>MinMaxScaler</w:t>
            </w:r>
            <w:proofErr w:type="spellEnd"/>
            <w:r w:rsidRPr="00B44601">
              <w:rPr>
                <w:sz w:val="18"/>
                <w:szCs w:val="18"/>
                <w:lang w:eastAsia="en-US"/>
              </w:rPr>
              <w:t xml:space="preserve">(copy=False, </w:t>
            </w:r>
            <w:proofErr w:type="spellStart"/>
            <w:r w:rsidRPr="00B44601">
              <w:rPr>
                <w:sz w:val="18"/>
                <w:szCs w:val="18"/>
                <w:lang w:eastAsia="en-US"/>
              </w:rPr>
              <w:t>feature_range</w:t>
            </w:r>
            <w:proofErr w:type="spellEnd"/>
            <w:r w:rsidRPr="00B44601">
              <w:rPr>
                <w:sz w:val="18"/>
                <w:szCs w:val="18"/>
                <w:lang w:eastAsia="en-US"/>
              </w:rPr>
              <w:t>=(0, 1))), ('kn1', KNeighborsClassifier(algorithm='auto', leaf_size=30, metric='minkowski',  metric_params=None, n_jobs=1, n_neighbors=3, p=2, weights='distance'))])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New Email: </w:t>
            </w:r>
            <w:proofErr w:type="spellStart"/>
            <w:r w:rsidRPr="00B44601">
              <w:rPr>
                <w:sz w:val="18"/>
                <w:szCs w:val="18"/>
                <w:lang w:eastAsia="en-US"/>
              </w:rPr>
              <w:t>Kneighbors</w:t>
            </w:r>
            <w:proofErr w:type="spellEnd"/>
            <w:r w:rsidRPr="00B44601">
              <w:rPr>
                <w:sz w:val="18"/>
                <w:szCs w:val="18"/>
                <w:lang w:eastAsia="en-US"/>
              </w:rPr>
              <w:t xml:space="preserve"> 3 distance</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 metric_params=None, n_jobs=1, n_neighbors=3, p=2, weights='distance')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New Email: </w:t>
            </w:r>
            <w:proofErr w:type="spellStart"/>
            <w:r w:rsidRPr="00B44601">
              <w:rPr>
                <w:sz w:val="18"/>
                <w:szCs w:val="18"/>
                <w:lang w:eastAsia="en-US"/>
              </w:rPr>
              <w:t>Kneighbors</w:t>
            </w:r>
            <w:proofErr w:type="spellEnd"/>
            <w:r w:rsidRPr="00B44601">
              <w:rPr>
                <w:sz w:val="18"/>
                <w:szCs w:val="18"/>
                <w:lang w:eastAsia="en-US"/>
              </w:rPr>
              <w:t xml:space="preserve"> 3 uniform</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 metric_params=None, n_jobs=1, n_neighbors=3, p=2, weights='uniform')</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New Email: Minmax </w:t>
            </w:r>
            <w:proofErr w:type="spellStart"/>
            <w:r w:rsidRPr="00B44601">
              <w:rPr>
                <w:sz w:val="18"/>
                <w:szCs w:val="18"/>
                <w:lang w:eastAsia="en-US"/>
              </w:rPr>
              <w:t>Kneighbors</w:t>
            </w:r>
            <w:proofErr w:type="spellEnd"/>
            <w:r w:rsidRPr="00B44601">
              <w:rPr>
                <w:sz w:val="18"/>
                <w:szCs w:val="18"/>
                <w:lang w:eastAsia="en-US"/>
              </w:rPr>
              <w:t xml:space="preserve"> 3 distance</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steps=[('minmax', MinMaxScaler(copy=False, feature_range=(0, 1))), ('kn1', KNeighborsClassifier(algorithm='auto', leaf_size=30, metric='minkowski', metric_params=None, n_jobs=1, n_neighbors=3, p=2, weights='distance'))])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Old Email: Minmax Linear SVC</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 xml:space="preserve">steps=[('minmax', </w:t>
            </w:r>
            <w:proofErr w:type="spellStart"/>
            <w:r w:rsidRPr="00B44601">
              <w:rPr>
                <w:sz w:val="18"/>
                <w:szCs w:val="18"/>
                <w:lang w:eastAsia="en-US"/>
              </w:rPr>
              <w:t>MinMaxScaler</w:t>
            </w:r>
            <w:proofErr w:type="spellEnd"/>
            <w:r w:rsidRPr="00B44601">
              <w:rPr>
                <w:sz w:val="18"/>
                <w:szCs w:val="18"/>
                <w:lang w:eastAsia="en-US"/>
              </w:rPr>
              <w:t xml:space="preserve">(copy=False, </w:t>
            </w:r>
            <w:proofErr w:type="spellStart"/>
            <w:r w:rsidRPr="00B44601">
              <w:rPr>
                <w:sz w:val="18"/>
                <w:szCs w:val="18"/>
                <w:lang w:eastAsia="en-US"/>
              </w:rPr>
              <w:t>feature_range</w:t>
            </w:r>
            <w:proofErr w:type="spellEnd"/>
            <w:r w:rsidRPr="00B44601">
              <w:rPr>
                <w:sz w:val="18"/>
                <w:szCs w:val="18"/>
                <w:lang w:eastAsia="en-US"/>
              </w:rPr>
              <w:t>=(0, 1))), ('classifier', SVC(C=1.0, cache_size=200, class_weight=None, coef0=0.0, decision_function_shape=None, degree=3, gamma='auto', kernel='linear', max_iter=-1, probability=False, random_state=None, shrinking=True, tol=0.001, verbose=False))])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New Email: Minmax Linear SVC</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 xml:space="preserve">steps=[('minmax', </w:t>
            </w:r>
            <w:proofErr w:type="spellStart"/>
            <w:r w:rsidRPr="00B44601">
              <w:rPr>
                <w:sz w:val="18"/>
                <w:szCs w:val="18"/>
                <w:lang w:eastAsia="en-US"/>
              </w:rPr>
              <w:t>MinMaxScaler</w:t>
            </w:r>
            <w:proofErr w:type="spellEnd"/>
            <w:r w:rsidRPr="00B44601">
              <w:rPr>
                <w:sz w:val="18"/>
                <w:szCs w:val="18"/>
                <w:lang w:eastAsia="en-US"/>
              </w:rPr>
              <w:t xml:space="preserve">(copy=False, </w:t>
            </w:r>
            <w:proofErr w:type="spellStart"/>
            <w:r w:rsidRPr="00B44601">
              <w:rPr>
                <w:sz w:val="18"/>
                <w:szCs w:val="18"/>
                <w:lang w:eastAsia="en-US"/>
              </w:rPr>
              <w:t>feature_range</w:t>
            </w:r>
            <w:proofErr w:type="spellEnd"/>
            <w:r w:rsidRPr="00B44601">
              <w:rPr>
                <w:sz w:val="18"/>
                <w:szCs w:val="18"/>
                <w:lang w:eastAsia="en-US"/>
              </w:rPr>
              <w:t xml:space="preserve">=(0, 1))), ('classifier', SVC(C=1.0, </w:t>
            </w:r>
            <w:proofErr w:type="spellStart"/>
            <w:r w:rsidRPr="00B44601">
              <w:rPr>
                <w:sz w:val="18"/>
                <w:szCs w:val="18"/>
                <w:lang w:eastAsia="en-US"/>
              </w:rPr>
              <w:t>cache_size</w:t>
            </w:r>
            <w:proofErr w:type="spellEnd"/>
            <w:r w:rsidRPr="00B44601">
              <w:rPr>
                <w:sz w:val="18"/>
                <w:szCs w:val="18"/>
                <w:lang w:eastAsia="en-US"/>
              </w:rPr>
              <w:t xml:space="preserve">=200, </w:t>
            </w:r>
            <w:proofErr w:type="spellStart"/>
            <w:r w:rsidRPr="00B44601">
              <w:rPr>
                <w:sz w:val="18"/>
                <w:szCs w:val="18"/>
                <w:lang w:eastAsia="en-US"/>
              </w:rPr>
              <w:t>class_weight</w:t>
            </w:r>
            <w:proofErr w:type="spellEnd"/>
            <w:r w:rsidRPr="00B44601">
              <w:rPr>
                <w:sz w:val="18"/>
                <w:szCs w:val="18"/>
                <w:lang w:eastAsia="en-US"/>
              </w:rPr>
              <w:t xml:space="preserve">=None, coef0=0.0, </w:t>
            </w:r>
            <w:proofErr w:type="spellStart"/>
            <w:r w:rsidRPr="00B44601">
              <w:rPr>
                <w:sz w:val="18"/>
                <w:szCs w:val="18"/>
                <w:lang w:eastAsia="en-US"/>
              </w:rPr>
              <w:t>decision_function_shape</w:t>
            </w:r>
            <w:proofErr w:type="spellEnd"/>
            <w:r w:rsidRPr="00B44601">
              <w:rPr>
                <w:sz w:val="18"/>
                <w:szCs w:val="18"/>
                <w:lang w:eastAsia="en-US"/>
              </w:rPr>
              <w:t xml:space="preserve">=None, degree=3, gamma='auto', kernel='linear', </w:t>
            </w:r>
            <w:proofErr w:type="spellStart"/>
            <w:r w:rsidRPr="00B44601">
              <w:rPr>
                <w:sz w:val="18"/>
                <w:szCs w:val="18"/>
                <w:lang w:eastAsia="en-US"/>
              </w:rPr>
              <w:t>max_iter</w:t>
            </w:r>
            <w:proofErr w:type="spellEnd"/>
            <w:r w:rsidRPr="00B44601">
              <w:rPr>
                <w:sz w:val="18"/>
                <w:szCs w:val="18"/>
                <w:lang w:eastAsia="en-US"/>
              </w:rPr>
              <w:t xml:space="preserve">=-1, probability=False, </w:t>
            </w:r>
            <w:proofErr w:type="spellStart"/>
            <w:r w:rsidRPr="00B44601">
              <w:rPr>
                <w:sz w:val="18"/>
                <w:szCs w:val="18"/>
                <w:lang w:eastAsia="en-US"/>
              </w:rPr>
              <w:t>random_state</w:t>
            </w:r>
            <w:proofErr w:type="spellEnd"/>
            <w:r w:rsidRPr="00B44601">
              <w:rPr>
                <w:sz w:val="18"/>
                <w:szCs w:val="18"/>
                <w:lang w:eastAsia="en-US"/>
              </w:rPr>
              <w:t xml:space="preserve">=None, shrinking=True, </w:t>
            </w:r>
            <w:proofErr w:type="spellStart"/>
            <w:r w:rsidRPr="00B44601">
              <w:rPr>
                <w:sz w:val="18"/>
                <w:szCs w:val="18"/>
                <w:lang w:eastAsia="en-US"/>
              </w:rPr>
              <w:t>tol</w:t>
            </w:r>
            <w:proofErr w:type="spellEnd"/>
            <w:r w:rsidRPr="00B44601">
              <w:rPr>
                <w:sz w:val="18"/>
                <w:szCs w:val="18"/>
                <w:lang w:eastAsia="en-US"/>
              </w:rPr>
              <w:t>=0.001, verbose=False))])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Full feature: </w:t>
            </w:r>
            <w:proofErr w:type="spellStart"/>
            <w:r w:rsidRPr="00B44601">
              <w:rPr>
                <w:sz w:val="18"/>
                <w:szCs w:val="18"/>
                <w:lang w:eastAsia="en-US"/>
              </w:rPr>
              <w:t>Gridseach</w:t>
            </w:r>
            <w:proofErr w:type="spellEnd"/>
            <w:r w:rsidRPr="00B44601">
              <w:rPr>
                <w:sz w:val="18"/>
                <w:szCs w:val="18"/>
                <w:lang w:eastAsia="en-US"/>
              </w:rPr>
              <w:t xml:space="preserve"> Minmax </w:t>
            </w:r>
            <w:proofErr w:type="spellStart"/>
            <w:r w:rsidRPr="00B44601">
              <w:rPr>
                <w:sz w:val="18"/>
                <w:szCs w:val="18"/>
                <w:lang w:eastAsia="en-US"/>
              </w:rPr>
              <w:t>SelectK</w:t>
            </w:r>
            <w:proofErr w:type="spellEnd"/>
            <w:r w:rsidRPr="00B44601">
              <w:rPr>
                <w:sz w:val="18"/>
                <w:szCs w:val="18"/>
                <w:lang w:eastAsia="en-US"/>
              </w:rPr>
              <w:t xml:space="preserve"> SVC</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estimator=Pipeline(steps=[('minmax', MinMaxScaler(copy=False, feature_range=(0, 1))), ('</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(k=5,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SVC(C=1.0, cache_size=200, class_weight=None, coef0=0.0, decision_function_shape=None, degree=3, gamma='auto', kernel='linear', max_iter=-1, probability=False, random_state=None, shrinking=True, tol=0.001, verbose=False))]), fit_params={}, iid=True, n_jobs=1, param_grid={'feature_select__k': [3, 4, 5, 6, 7], 'classifier__kernel': ['linear', 'rbf'], 'classifier__C': [1, 5, 25]}, pre_dispatch='2*n_jobs', refit=True, return_train_score=True,scoring=None,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Gridseach Minmax SelectK SVC precision</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estimator=Pipeline(steps=[('minmax', MinMaxScaler(copy=False, feature_range=(0, 1))), ('feature_select', SelectKBest(k=5, score_func=&lt;function f_classif at 0x0000000008F823C8&gt;)), ('classifier', SVC(C=1.0, cache_size=200, class_weight=None, coef0=0.0, decision_function_shape=None, degree=3, gamma='auto', kernel='linear',  max_iter=-1, probability=False, random_state=None, shrinking=True, tol=0.001, verbose=False))]), fit_params={}, iid=True, n_jobs=1,  param_grid={'feature_select__k': [3, 4, 5, 6, 7], 'classifier__kernel': ['linear', 'rbf'], 'classifier__C': [1, 5, 25]}, pre_dispatch='2*n_jobs', refit=True, return_train_score=True, scoring=make_scorer(precision_score),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Gridseach Minmax SelectK SVC recall</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estimator=Pipeline(steps=[('minmax', MinMaxScaler(copy=False, feature_range=(0, 1))), ('feature_select', SelectKBest(k=5, score_func=&lt;function f_classif at 0x0000000008F823C8&gt;)), ('classifier', SVC(C=1.0, cache_size=200, class_weight=None, coef0=0.0, decision_function_shape=None, degree=3, gamma='auto', kernel='linear', max_iter=-1, probability=False, random_state=None, shrinking=True, tol=0.001, verbose=False))]), fit_params={}, iid=True, n_jobs=1, param_grid={'feature_select__k': [3, 4, 5, 6, 7], 'classifier__kernel': ['linear', 'rbf'], 'classifier__C': [1, 5, 25]}, pre_dispatch='2*n_jobs', refit=True, return_train_score=True, scoring=make_scorer(recall_score),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Gridseach SelectK GaussianNB</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estimator=Pipeline(steps=[('feature_select', SelectKBest(k=5, score_func=&lt;function f_classif at 0x0000000008F823C8&gt;)), ('classifier', GaussianNB(priors=None))]),fit_params={}, iid=True, n_jobs=1, param_grid={'feature_select__k': [3, 4, 5, 6, 7]}, pre_dispatch='2*n_jobs', refit=True, return_train_score=True, scoring=None,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lastRenderedPageBreak/>
              <w:t>Full feature: Gridseach SelectK GaussianNB precision</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estimator=Pipeline(steps=[('feature_select', SelectKBest(k=5, score_func=&lt;function f_classif at 0x0000000008F823C8&gt;)), ('classifier', GaussianNB(priors=None))]), fit_params={}, iid=True, n_jobs=1, param_grid={'feature_select__k': [3, 4, 5, 6, 7]}, pre_dispatch='2*n_jobs', refit=True, return_train_score=True, scoring=make_scorer(precision_score),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Gridseach SelectK GaussianNB recall</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estimator=Pipeline(steps=[('feature_select', SelectKBest(k=5, score_func=&lt;function f_classif at 0x0000000008F823C8&gt;)), ('classifier', GaussianNB(priors=None))]), fit_params={}, iid=True, n_jobs=1,param_grid={'feature_select__k': [3, 4, 5, 6, 7]}, pre_dispatch='2*n_jobs', refit=True, return_train_score=True,</w:t>
            </w:r>
            <w:r w:rsidR="008564AE" w:rsidRPr="00B44601">
              <w:rPr>
                <w:sz w:val="18"/>
                <w:szCs w:val="18"/>
                <w:lang w:eastAsia="en-US"/>
              </w:rPr>
              <w:t xml:space="preserve"> </w:t>
            </w:r>
            <w:r w:rsidRPr="00B44601">
              <w:rPr>
                <w:sz w:val="18"/>
                <w:szCs w:val="18"/>
                <w:lang w:eastAsia="en-US"/>
              </w:rPr>
              <w:t>scoring=make_scorer(recall_score), verbose=0)</w:t>
            </w:r>
          </w:p>
        </w:tc>
      </w:tr>
      <w:tr w:rsidR="00B44601"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Gridseach SelectK Kneighbors</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estimator=Pipeline(steps=[('feature_select', SelectKBest(k=5, score_func=&lt;function f_classif at 0x0000000008F823C8&gt;)), ('classifier', KNeighborsClassifier(algorithm='auto', leaf_size=30, metric='minkowski', metric_params=None, n_jobs=1, n_neighbors=3, p=2, weights='distance'))]),</w:t>
            </w:r>
            <w:r w:rsidR="008564AE" w:rsidRPr="00B44601">
              <w:rPr>
                <w:sz w:val="18"/>
                <w:szCs w:val="18"/>
                <w:lang w:eastAsia="en-US"/>
              </w:rPr>
              <w:t xml:space="preserve"> </w:t>
            </w:r>
            <w:r w:rsidRPr="00B44601">
              <w:rPr>
                <w:sz w:val="18"/>
                <w:szCs w:val="18"/>
                <w:lang w:eastAsia="en-US"/>
              </w:rPr>
              <w:t>fit_params={}, iid=True, n_jobs=1,</w:t>
            </w:r>
            <w:r w:rsidR="008564AE" w:rsidRPr="00B44601">
              <w:rPr>
                <w:sz w:val="18"/>
                <w:szCs w:val="18"/>
                <w:lang w:eastAsia="en-US"/>
              </w:rPr>
              <w:t xml:space="preserve"> </w:t>
            </w:r>
            <w:r w:rsidRPr="00B44601">
              <w:rPr>
                <w:sz w:val="18"/>
                <w:szCs w:val="18"/>
                <w:lang w:eastAsia="en-US"/>
              </w:rPr>
              <w:t>param_grid={'feature_select__k': [3, 4, 5, 6, 7], 'classifier__n_neighbors': [3, 5, 7, 9], 'classifier__weights': ['uniform', 'distance']},</w:t>
            </w:r>
            <w:r w:rsidR="008564AE" w:rsidRPr="00B44601">
              <w:rPr>
                <w:sz w:val="18"/>
                <w:szCs w:val="18"/>
                <w:lang w:eastAsia="en-US"/>
              </w:rPr>
              <w:t xml:space="preserve"> </w:t>
            </w:r>
            <w:r w:rsidRPr="00B44601">
              <w:rPr>
                <w:sz w:val="18"/>
                <w:szCs w:val="18"/>
                <w:lang w:eastAsia="en-US"/>
              </w:rPr>
              <w:t>pre_dispatch='2*n_jobs', refit=True, return_train_score=True,</w:t>
            </w:r>
            <w:r w:rsidR="008564AE" w:rsidRPr="00B44601">
              <w:rPr>
                <w:sz w:val="18"/>
                <w:szCs w:val="18"/>
                <w:lang w:eastAsia="en-US"/>
              </w:rPr>
              <w:t xml:space="preserve"> </w:t>
            </w:r>
            <w:r w:rsidRPr="00B44601">
              <w:rPr>
                <w:sz w:val="18"/>
                <w:szCs w:val="18"/>
                <w:lang w:eastAsia="en-US"/>
              </w:rPr>
              <w:t>scoring=None,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Full feature: </w:t>
            </w:r>
            <w:proofErr w:type="spellStart"/>
            <w:r w:rsidRPr="00B44601">
              <w:rPr>
                <w:sz w:val="18"/>
                <w:szCs w:val="18"/>
                <w:lang w:eastAsia="en-US"/>
              </w:rPr>
              <w:t>Gridseach</w:t>
            </w:r>
            <w:proofErr w:type="spellEnd"/>
            <w:r w:rsidRPr="00B44601">
              <w:rPr>
                <w:sz w:val="18"/>
                <w:szCs w:val="18"/>
                <w:lang w:eastAsia="en-US"/>
              </w:rPr>
              <w:t xml:space="preserve"> </w:t>
            </w:r>
            <w:proofErr w:type="spellStart"/>
            <w:r w:rsidRPr="00B44601">
              <w:rPr>
                <w:sz w:val="18"/>
                <w:szCs w:val="18"/>
                <w:lang w:eastAsia="en-US"/>
              </w:rPr>
              <w:t>SelectK</w:t>
            </w:r>
            <w:proofErr w:type="spellEnd"/>
            <w:r w:rsidRPr="00B44601">
              <w:rPr>
                <w:sz w:val="18"/>
                <w:szCs w:val="18"/>
                <w:lang w:eastAsia="en-US"/>
              </w:rPr>
              <w:t xml:space="preserve"> Kneighbors precision</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w:t>
            </w:r>
            <w:r w:rsidRPr="00B44601">
              <w:rPr>
                <w:sz w:val="18"/>
                <w:szCs w:val="18"/>
                <w:lang w:eastAsia="en-US"/>
              </w:rPr>
              <w:br/>
              <w:t>estimator=Pipeline(steps=[('feature_select', SelectKBest(k=5, score_func=&lt;function f_classif at 0x0000000008F823C8&gt;)), ('classifier', KNeighborsClassifier(algorithm='auto', leaf_size=30, metric='minkowski',</w:t>
            </w:r>
            <w:r w:rsidR="008564AE" w:rsidRPr="00B44601">
              <w:rPr>
                <w:sz w:val="18"/>
                <w:szCs w:val="18"/>
                <w:lang w:eastAsia="en-US"/>
              </w:rPr>
              <w:t xml:space="preserve"> </w:t>
            </w:r>
            <w:r w:rsidRPr="00B44601">
              <w:rPr>
                <w:sz w:val="18"/>
                <w:szCs w:val="18"/>
                <w:lang w:eastAsia="en-US"/>
              </w:rPr>
              <w:t>metric_params=None, n_jobs=1, n_neighbors=3, p=2,</w:t>
            </w:r>
            <w:r w:rsidR="008564AE" w:rsidRPr="00B44601">
              <w:rPr>
                <w:sz w:val="18"/>
                <w:szCs w:val="18"/>
                <w:lang w:eastAsia="en-US"/>
              </w:rPr>
              <w:t xml:space="preserve"> </w:t>
            </w:r>
            <w:r w:rsidRPr="00B44601">
              <w:rPr>
                <w:sz w:val="18"/>
                <w:szCs w:val="18"/>
                <w:lang w:eastAsia="en-US"/>
              </w:rPr>
              <w:t>weights='distance'))]),</w:t>
            </w:r>
            <w:r w:rsidR="008564AE" w:rsidRPr="00B44601">
              <w:rPr>
                <w:sz w:val="18"/>
                <w:szCs w:val="18"/>
                <w:lang w:eastAsia="en-US"/>
              </w:rPr>
              <w:t xml:space="preserve"> </w:t>
            </w:r>
            <w:r w:rsidRPr="00B44601">
              <w:rPr>
                <w:sz w:val="18"/>
                <w:szCs w:val="18"/>
                <w:lang w:eastAsia="en-US"/>
              </w:rPr>
              <w:t>fit_params={}, iid=True, n_jobs=1,</w:t>
            </w:r>
            <w:r w:rsidR="008564AE" w:rsidRPr="00B44601">
              <w:rPr>
                <w:sz w:val="18"/>
                <w:szCs w:val="18"/>
                <w:lang w:eastAsia="en-US"/>
              </w:rPr>
              <w:t xml:space="preserve"> </w:t>
            </w:r>
            <w:r w:rsidRPr="00B44601">
              <w:rPr>
                <w:sz w:val="18"/>
                <w:szCs w:val="18"/>
                <w:lang w:eastAsia="en-US"/>
              </w:rPr>
              <w:t>param_grid={'feature_select__k': [3, 4, 5, 6, 7], 'classifier__n_neighbors': [3, 5, 7, 9], 'classifier__weights': ['uniform', 'distance']},</w:t>
            </w:r>
            <w:r w:rsidR="008564AE" w:rsidRPr="00B44601">
              <w:rPr>
                <w:sz w:val="18"/>
                <w:szCs w:val="18"/>
                <w:lang w:eastAsia="en-US"/>
              </w:rPr>
              <w:t xml:space="preserve"> </w:t>
            </w:r>
            <w:r w:rsidRPr="00B44601">
              <w:rPr>
                <w:sz w:val="18"/>
                <w:szCs w:val="18"/>
                <w:lang w:eastAsia="en-US"/>
              </w:rPr>
              <w:t>pre_dispatch='2*n_jobs', refit=True, return_train_score=True,</w:t>
            </w:r>
            <w:r w:rsidR="008564AE" w:rsidRPr="00B44601">
              <w:rPr>
                <w:sz w:val="18"/>
                <w:szCs w:val="18"/>
                <w:lang w:eastAsia="en-US"/>
              </w:rPr>
              <w:t xml:space="preserve"> </w:t>
            </w:r>
            <w:r w:rsidRPr="00B44601">
              <w:rPr>
                <w:sz w:val="18"/>
                <w:szCs w:val="18"/>
                <w:lang w:eastAsia="en-US"/>
              </w:rPr>
              <w:t>scoring=make_scorer(precision_score),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Gridseach SelectK Kneighbors recall</w:t>
            </w:r>
          </w:p>
        </w:tc>
        <w:tc>
          <w:tcPr>
            <w:tcW w:w="3611" w:type="pct"/>
            <w:hideMark/>
          </w:tcPr>
          <w:p w:rsidR="00A4278E" w:rsidRPr="00B44601" w:rsidRDefault="00A4278E" w:rsidP="00B44601">
            <w:pPr>
              <w:rPr>
                <w:sz w:val="18"/>
                <w:szCs w:val="18"/>
                <w:lang w:eastAsia="en-US"/>
              </w:rPr>
            </w:pPr>
            <w:r w:rsidRPr="00B44601">
              <w:rPr>
                <w:sz w:val="18"/>
                <w:szCs w:val="18"/>
                <w:lang w:eastAsia="en-US"/>
              </w:rPr>
              <w:t>GridSearchCV(cv=None, error_score='raise', estimator=Pipeline(steps=[('feature_select', SelectKBest(k=5, score_func=&lt;function f_classif at 0x0000000008F823C8&gt;)), ('classifier', KNeighborsClassifier(algorithm='auto', leaf_size=30, metric='minkowski', metric_params=None, n_jobs=1, n_neighbors=3, p=2, weights='distance'))]),</w:t>
            </w:r>
            <w:r w:rsidR="008564AE" w:rsidRPr="00B44601">
              <w:rPr>
                <w:sz w:val="18"/>
                <w:szCs w:val="18"/>
                <w:lang w:eastAsia="en-US"/>
              </w:rPr>
              <w:t xml:space="preserve"> </w:t>
            </w:r>
            <w:r w:rsidRPr="00B44601">
              <w:rPr>
                <w:sz w:val="18"/>
                <w:szCs w:val="18"/>
                <w:lang w:eastAsia="en-US"/>
              </w:rPr>
              <w:t>fit_params={}, iid=True, n_jobs=1, param_grid={'feature_select__k': [3, 4, 5, 6, 7], 'classifier__n_neighbors': [3, 5, 7, 9], 'classifier__weights': ['uniform', 'distance']}, pre_dispatch='2*n_jobs', refit=True, return_train_score=True, scoring=make_scorer(recall_score), verbose=0)</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Full feature: SelectK 5 GaussianNB</w:t>
            </w:r>
          </w:p>
        </w:tc>
        <w:tc>
          <w:tcPr>
            <w:tcW w:w="3611" w:type="pct"/>
            <w:noWrap/>
            <w:hideMark/>
          </w:tcPr>
          <w:p w:rsidR="00A4278E" w:rsidRPr="00B44601" w:rsidRDefault="00A4278E"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steps=[('feature_select', SelectKBest(k=5, score_func=&lt;function f_classif at 0x0000000008F823C8&gt;)), ('classifier', GaussianNB(priors=None))])</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Five best: Kneighbors 3 uniform</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w:t>
            </w:r>
            <w:r w:rsidR="008564AE" w:rsidRPr="00B44601">
              <w:rPr>
                <w:sz w:val="18"/>
                <w:szCs w:val="18"/>
                <w:lang w:eastAsia="en-US"/>
              </w:rPr>
              <w:t>,</w:t>
            </w:r>
            <w:r w:rsidRPr="00B44601">
              <w:rPr>
                <w:sz w:val="18"/>
                <w:szCs w:val="18"/>
                <w:lang w:eastAsia="en-US"/>
              </w:rPr>
              <w:t xml:space="preserve"> metric_params=None, n_jobs=1, n_neighbors=3, p=2, weights='uniform')</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Five best: Kneighbors 5 uniform</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 metric_params=None, n_jobs=1, n_neighbors=5, p=2, weights='uniform')</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 xml:space="preserve">Five best: </w:t>
            </w:r>
            <w:proofErr w:type="spellStart"/>
            <w:r w:rsidRPr="00B44601">
              <w:rPr>
                <w:sz w:val="18"/>
                <w:szCs w:val="18"/>
                <w:lang w:eastAsia="en-US"/>
              </w:rPr>
              <w:t>Kneighbors</w:t>
            </w:r>
            <w:proofErr w:type="spellEnd"/>
            <w:r w:rsidRPr="00B44601">
              <w:rPr>
                <w:sz w:val="18"/>
                <w:szCs w:val="18"/>
                <w:lang w:eastAsia="en-US"/>
              </w:rPr>
              <w:t xml:space="preserve"> 7 uniform</w:t>
            </w:r>
          </w:p>
        </w:tc>
        <w:tc>
          <w:tcPr>
            <w:tcW w:w="3611" w:type="pct"/>
            <w:hideMark/>
          </w:tcPr>
          <w:p w:rsidR="00A4278E" w:rsidRPr="00B44601" w:rsidRDefault="00A4278E" w:rsidP="00B44601">
            <w:pPr>
              <w:rPr>
                <w:sz w:val="18"/>
                <w:szCs w:val="18"/>
                <w:lang w:eastAsia="en-US"/>
              </w:rPr>
            </w:pPr>
            <w:proofErr w:type="spellStart"/>
            <w:proofErr w:type="gramStart"/>
            <w:r w:rsidRPr="00B44601">
              <w:rPr>
                <w:sz w:val="18"/>
                <w:szCs w:val="18"/>
                <w:lang w:eastAsia="en-US"/>
              </w:rPr>
              <w:t>KNeighborsClassifier</w:t>
            </w:r>
            <w:proofErr w:type="spellEnd"/>
            <w:r w:rsidRPr="00B44601">
              <w:rPr>
                <w:sz w:val="18"/>
                <w:szCs w:val="18"/>
                <w:lang w:eastAsia="en-US"/>
              </w:rPr>
              <w:t>(</w:t>
            </w:r>
            <w:proofErr w:type="gramEnd"/>
            <w:r w:rsidRPr="00B44601">
              <w:rPr>
                <w:sz w:val="18"/>
                <w:szCs w:val="18"/>
                <w:lang w:eastAsia="en-US"/>
              </w:rPr>
              <w:t>algorithm='auto', leaf_size=30, metric='minkowski', metric_params=None, n_jobs=1, n_neighbors=7, p=2, weights='uniform')</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Seven best: Kneighbors 3 uniform</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 metric_params=None, n_jobs=1, n_neighbors=3, p=2, weights='uniform')</w:t>
            </w:r>
          </w:p>
        </w:tc>
      </w:tr>
      <w:tr w:rsidR="00A4278E" w:rsidRPr="00A4278E" w:rsidTr="00B44601">
        <w:trPr>
          <w:trHeight w:val="20"/>
        </w:trPr>
        <w:tc>
          <w:tcPr>
            <w:tcW w:w="1389" w:type="pct"/>
            <w:noWrap/>
            <w:hideMark/>
          </w:tcPr>
          <w:p w:rsidR="00A4278E" w:rsidRPr="00B44601" w:rsidRDefault="00A4278E" w:rsidP="00B44601">
            <w:pPr>
              <w:rPr>
                <w:sz w:val="18"/>
                <w:szCs w:val="18"/>
                <w:lang w:eastAsia="en-US"/>
              </w:rPr>
            </w:pPr>
            <w:r w:rsidRPr="00B44601">
              <w:rPr>
                <w:sz w:val="18"/>
                <w:szCs w:val="18"/>
                <w:lang w:eastAsia="en-US"/>
              </w:rPr>
              <w:t>Seven best: Kneighbors 5 uniform</w:t>
            </w:r>
          </w:p>
        </w:tc>
        <w:tc>
          <w:tcPr>
            <w:tcW w:w="3611" w:type="pct"/>
            <w:hideMark/>
          </w:tcPr>
          <w:p w:rsidR="00A4278E" w:rsidRPr="00B44601" w:rsidRDefault="00A4278E" w:rsidP="00B44601">
            <w:pPr>
              <w:rPr>
                <w:sz w:val="18"/>
                <w:szCs w:val="18"/>
                <w:lang w:eastAsia="en-US"/>
              </w:rPr>
            </w:pPr>
            <w:proofErr w:type="gramStart"/>
            <w:r w:rsidRPr="00B44601">
              <w:rPr>
                <w:sz w:val="18"/>
                <w:szCs w:val="18"/>
                <w:lang w:eastAsia="en-US"/>
              </w:rPr>
              <w:t>KNeighborsClassifier(</w:t>
            </w:r>
            <w:proofErr w:type="gramEnd"/>
            <w:r w:rsidRPr="00B44601">
              <w:rPr>
                <w:sz w:val="18"/>
                <w:szCs w:val="18"/>
                <w:lang w:eastAsia="en-US"/>
              </w:rPr>
              <w:t>algorithm='auto', leaf_size=30, metric='minkowski',</w:t>
            </w:r>
            <w:r w:rsidR="008564AE" w:rsidRPr="00B44601">
              <w:rPr>
                <w:sz w:val="18"/>
                <w:szCs w:val="18"/>
                <w:lang w:eastAsia="en-US"/>
              </w:rPr>
              <w:t xml:space="preserve"> </w:t>
            </w:r>
            <w:r w:rsidRPr="00B44601">
              <w:rPr>
                <w:sz w:val="18"/>
                <w:szCs w:val="18"/>
                <w:lang w:eastAsia="en-US"/>
              </w:rPr>
              <w:t>metric_params=None, n_jobs=1, n_neighbors=7, p=2,</w:t>
            </w:r>
            <w:r w:rsidR="008564AE" w:rsidRPr="00B44601">
              <w:rPr>
                <w:sz w:val="18"/>
                <w:szCs w:val="18"/>
                <w:lang w:eastAsia="en-US"/>
              </w:rPr>
              <w:t xml:space="preserve"> </w:t>
            </w:r>
            <w:r w:rsidRPr="00B44601">
              <w:rPr>
                <w:sz w:val="18"/>
                <w:szCs w:val="18"/>
                <w:lang w:eastAsia="en-US"/>
              </w:rPr>
              <w:t xml:space="preserve"> weights='uniform')</w:t>
            </w:r>
          </w:p>
        </w:tc>
      </w:tr>
    </w:tbl>
    <w:p w:rsidR="00B44601" w:rsidRDefault="00B44601" w:rsidP="00F252EB">
      <w:pPr>
        <w:rPr>
          <w:b/>
        </w:rPr>
      </w:pPr>
    </w:p>
    <w:p w:rsidR="00E25C82" w:rsidRDefault="00E25C82" w:rsidP="00F252EB">
      <w:pPr>
        <w:rPr>
          <w:b/>
        </w:rPr>
      </w:pPr>
    </w:p>
    <w:p w:rsidR="00E25C82" w:rsidRDefault="00E25C82" w:rsidP="00F252EB">
      <w:pPr>
        <w:rPr>
          <w:b/>
        </w:rPr>
      </w:pPr>
    </w:p>
    <w:p w:rsidR="00F252EB" w:rsidRPr="00F252EB" w:rsidRDefault="00F252EB" w:rsidP="00F252EB">
      <w:pPr>
        <w:rPr>
          <w:b/>
        </w:rPr>
      </w:pPr>
      <w:r>
        <w:rPr>
          <w:b/>
        </w:rPr>
        <w:lastRenderedPageBreak/>
        <w:t>Grid search best results</w:t>
      </w:r>
    </w:p>
    <w:tbl>
      <w:tblPr>
        <w:tblStyle w:val="TableGridLight"/>
        <w:tblW w:w="5000" w:type="pct"/>
        <w:tblLook w:val="04A0" w:firstRow="1" w:lastRow="0" w:firstColumn="1" w:lastColumn="0" w:noHBand="0" w:noVBand="1"/>
      </w:tblPr>
      <w:tblGrid>
        <w:gridCol w:w="1848"/>
        <w:gridCol w:w="2711"/>
        <w:gridCol w:w="4791"/>
      </w:tblGrid>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Name</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best parameters</w:t>
            </w:r>
          </w:p>
        </w:tc>
        <w:tc>
          <w:tcPr>
            <w:tcW w:w="2717" w:type="pct"/>
            <w:noWrap/>
            <w:hideMark/>
          </w:tcPr>
          <w:p w:rsidR="00F252EB" w:rsidRPr="00B44601" w:rsidRDefault="00F252EB" w:rsidP="00B44601">
            <w:pPr>
              <w:rPr>
                <w:sz w:val="18"/>
                <w:szCs w:val="18"/>
                <w:lang w:eastAsia="en-US"/>
              </w:rPr>
            </w:pPr>
            <w:r w:rsidRPr="00B44601">
              <w:rPr>
                <w:sz w:val="18"/>
                <w:szCs w:val="18"/>
                <w:lang w:eastAsia="en-US"/>
              </w:rPr>
              <w:t>best estimator</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w:t>
            </w:r>
            <w:proofErr w:type="spellStart"/>
            <w:r w:rsidRPr="00B44601">
              <w:rPr>
                <w:sz w:val="18"/>
                <w:szCs w:val="18"/>
                <w:lang w:eastAsia="en-US"/>
              </w:rPr>
              <w:t>Gridseach</w:t>
            </w:r>
            <w:proofErr w:type="spellEnd"/>
            <w:r w:rsidRPr="00B44601">
              <w:rPr>
                <w:sz w:val="18"/>
                <w:szCs w:val="18"/>
                <w:lang w:eastAsia="en-US"/>
              </w:rPr>
              <w:t xml:space="preserve"> Minmax </w:t>
            </w:r>
            <w:proofErr w:type="spellStart"/>
            <w:r w:rsidRPr="00B44601">
              <w:rPr>
                <w:sz w:val="18"/>
                <w:szCs w:val="18"/>
                <w:lang w:eastAsia="en-US"/>
              </w:rPr>
              <w:t>SelectK</w:t>
            </w:r>
            <w:proofErr w:type="spellEnd"/>
            <w:r w:rsidRPr="00B44601">
              <w:rPr>
                <w:sz w:val="18"/>
                <w:szCs w:val="18"/>
                <w:lang w:eastAsia="en-US"/>
              </w:rPr>
              <w:t xml:space="preserve"> SVC</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3, '</w:t>
            </w:r>
            <w:proofErr w:type="spellStart"/>
            <w:r w:rsidRPr="00B44601">
              <w:rPr>
                <w:sz w:val="18"/>
                <w:szCs w:val="18"/>
                <w:lang w:eastAsia="en-US"/>
              </w:rPr>
              <w:t>classifier__kernel</w:t>
            </w:r>
            <w:proofErr w:type="spellEnd"/>
            <w:r w:rsidRPr="00B44601">
              <w:rPr>
                <w:sz w:val="18"/>
                <w:szCs w:val="18"/>
                <w:lang w:eastAsia="en-US"/>
              </w:rPr>
              <w:t>': 'linear', '</w:t>
            </w:r>
            <w:proofErr w:type="spellStart"/>
            <w:r w:rsidRPr="00B44601">
              <w:rPr>
                <w:sz w:val="18"/>
                <w:szCs w:val="18"/>
                <w:lang w:eastAsia="en-US"/>
              </w:rPr>
              <w:t>classifier__C</w:t>
            </w:r>
            <w:proofErr w:type="spellEnd"/>
            <w:r w:rsidRPr="00B44601">
              <w:rPr>
                <w:sz w:val="18"/>
                <w:szCs w:val="18"/>
                <w:lang w:eastAsia="en-US"/>
              </w:rPr>
              <w:t>': 1}</w:t>
            </w:r>
          </w:p>
        </w:tc>
        <w:tc>
          <w:tcPr>
            <w:tcW w:w="2717" w:type="pct"/>
            <w:hideMark/>
          </w:tcPr>
          <w:p w:rsidR="00F252EB" w:rsidRPr="00B44601" w:rsidRDefault="00F252EB" w:rsidP="00B44601">
            <w:pPr>
              <w:rPr>
                <w:sz w:val="18"/>
                <w:szCs w:val="18"/>
                <w:lang w:eastAsia="en-US"/>
              </w:rPr>
            </w:pPr>
            <w:r w:rsidRPr="00B44601">
              <w:rPr>
                <w:sz w:val="18"/>
                <w:szCs w:val="18"/>
                <w:lang w:eastAsia="en-US"/>
              </w:rPr>
              <w:t xml:space="preserve">Pipeline(steps=[('minmax', </w:t>
            </w:r>
            <w:proofErr w:type="spellStart"/>
            <w:r w:rsidRPr="00B44601">
              <w:rPr>
                <w:sz w:val="18"/>
                <w:szCs w:val="18"/>
                <w:lang w:eastAsia="en-US"/>
              </w:rPr>
              <w:t>MinMaxScaler</w:t>
            </w:r>
            <w:proofErr w:type="spellEnd"/>
            <w:r w:rsidRPr="00B44601">
              <w:rPr>
                <w:sz w:val="18"/>
                <w:szCs w:val="18"/>
                <w:lang w:eastAsia="en-US"/>
              </w:rPr>
              <w:t xml:space="preserve">(copy=False, </w:t>
            </w:r>
            <w:proofErr w:type="spellStart"/>
            <w:r w:rsidRPr="00B44601">
              <w:rPr>
                <w:sz w:val="18"/>
                <w:szCs w:val="18"/>
                <w:lang w:eastAsia="en-US"/>
              </w:rPr>
              <w:t>feature_range</w:t>
            </w:r>
            <w:proofErr w:type="spellEnd"/>
            <w:r w:rsidRPr="00B44601">
              <w:rPr>
                <w:sz w:val="18"/>
                <w:szCs w:val="18"/>
                <w:lang w:eastAsia="en-US"/>
              </w:rPr>
              <w:t>=(0, 1))), ('</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(k=3,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SVC(C=1, </w:t>
            </w:r>
            <w:proofErr w:type="spellStart"/>
            <w:r w:rsidRPr="00B44601">
              <w:rPr>
                <w:sz w:val="18"/>
                <w:szCs w:val="18"/>
                <w:lang w:eastAsia="en-US"/>
              </w:rPr>
              <w:t>cache_size</w:t>
            </w:r>
            <w:proofErr w:type="spellEnd"/>
            <w:r w:rsidRPr="00B44601">
              <w:rPr>
                <w:sz w:val="18"/>
                <w:szCs w:val="18"/>
                <w:lang w:eastAsia="en-US"/>
              </w:rPr>
              <w:t xml:space="preserve">=200, </w:t>
            </w:r>
            <w:proofErr w:type="spellStart"/>
            <w:r w:rsidRPr="00B44601">
              <w:rPr>
                <w:sz w:val="18"/>
                <w:szCs w:val="18"/>
                <w:lang w:eastAsia="en-US"/>
              </w:rPr>
              <w:t>class_weight</w:t>
            </w:r>
            <w:proofErr w:type="spellEnd"/>
            <w:r w:rsidRPr="00B44601">
              <w:rPr>
                <w:sz w:val="18"/>
                <w:szCs w:val="18"/>
                <w:lang w:eastAsia="en-US"/>
              </w:rPr>
              <w:t xml:space="preserve">=None, coef0=0.0, </w:t>
            </w:r>
            <w:proofErr w:type="spellStart"/>
            <w:r w:rsidRPr="00B44601">
              <w:rPr>
                <w:sz w:val="18"/>
                <w:szCs w:val="18"/>
                <w:lang w:eastAsia="en-US"/>
              </w:rPr>
              <w:t>decision_function_shape</w:t>
            </w:r>
            <w:proofErr w:type="spellEnd"/>
            <w:r w:rsidRPr="00B44601">
              <w:rPr>
                <w:sz w:val="18"/>
                <w:szCs w:val="18"/>
                <w:lang w:eastAsia="en-US"/>
              </w:rPr>
              <w:t xml:space="preserve">=None, degree=3, gamma='auto', kernel='linear', </w:t>
            </w:r>
            <w:proofErr w:type="spellStart"/>
            <w:r w:rsidRPr="00B44601">
              <w:rPr>
                <w:sz w:val="18"/>
                <w:szCs w:val="18"/>
                <w:lang w:eastAsia="en-US"/>
              </w:rPr>
              <w:t>max_iter</w:t>
            </w:r>
            <w:proofErr w:type="spellEnd"/>
            <w:r w:rsidRPr="00B44601">
              <w:rPr>
                <w:sz w:val="18"/>
                <w:szCs w:val="18"/>
                <w:lang w:eastAsia="en-US"/>
              </w:rPr>
              <w:t xml:space="preserve">=-1, probability=False, </w:t>
            </w:r>
            <w:proofErr w:type="spellStart"/>
            <w:r w:rsidRPr="00B44601">
              <w:rPr>
                <w:sz w:val="18"/>
                <w:szCs w:val="18"/>
                <w:lang w:eastAsia="en-US"/>
              </w:rPr>
              <w:t>random_state</w:t>
            </w:r>
            <w:proofErr w:type="spellEnd"/>
            <w:r w:rsidRPr="00B44601">
              <w:rPr>
                <w:sz w:val="18"/>
                <w:szCs w:val="18"/>
                <w:lang w:eastAsia="en-US"/>
              </w:rPr>
              <w:t xml:space="preserve">=None, shrinking=True, </w:t>
            </w:r>
            <w:proofErr w:type="spellStart"/>
            <w:r w:rsidRPr="00B44601">
              <w:rPr>
                <w:sz w:val="18"/>
                <w:szCs w:val="18"/>
                <w:lang w:eastAsia="en-US"/>
              </w:rPr>
              <w:t>tol</w:t>
            </w:r>
            <w:proofErr w:type="spellEnd"/>
            <w:r w:rsidRPr="00B44601">
              <w:rPr>
                <w:sz w:val="18"/>
                <w:szCs w:val="18"/>
                <w:lang w:eastAsia="en-US"/>
              </w:rPr>
              <w:t>=0.001, verbose=False))])</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w:t>
            </w:r>
            <w:proofErr w:type="spellStart"/>
            <w:r w:rsidRPr="00B44601">
              <w:rPr>
                <w:sz w:val="18"/>
                <w:szCs w:val="18"/>
                <w:lang w:eastAsia="en-US"/>
              </w:rPr>
              <w:t>Gridseach</w:t>
            </w:r>
            <w:proofErr w:type="spellEnd"/>
            <w:r w:rsidRPr="00B44601">
              <w:rPr>
                <w:sz w:val="18"/>
                <w:szCs w:val="18"/>
                <w:lang w:eastAsia="en-US"/>
              </w:rPr>
              <w:t xml:space="preserve"> Minmax </w:t>
            </w:r>
            <w:proofErr w:type="spellStart"/>
            <w:r w:rsidRPr="00B44601">
              <w:rPr>
                <w:sz w:val="18"/>
                <w:szCs w:val="18"/>
                <w:lang w:eastAsia="en-US"/>
              </w:rPr>
              <w:t>SelectK</w:t>
            </w:r>
            <w:proofErr w:type="spellEnd"/>
            <w:r w:rsidRPr="00B44601">
              <w:rPr>
                <w:sz w:val="18"/>
                <w:szCs w:val="18"/>
                <w:lang w:eastAsia="en-US"/>
              </w:rPr>
              <w:t xml:space="preserve"> SVC precision</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5, '</w:t>
            </w:r>
            <w:proofErr w:type="spellStart"/>
            <w:r w:rsidRPr="00B44601">
              <w:rPr>
                <w:sz w:val="18"/>
                <w:szCs w:val="18"/>
                <w:lang w:eastAsia="en-US"/>
              </w:rPr>
              <w:t>classifier__kernel</w:t>
            </w:r>
            <w:proofErr w:type="spellEnd"/>
            <w:r w:rsidRPr="00B44601">
              <w:rPr>
                <w:sz w:val="18"/>
                <w:szCs w:val="18"/>
                <w:lang w:eastAsia="en-US"/>
              </w:rPr>
              <w:t>': 'linear', '</w:t>
            </w:r>
            <w:proofErr w:type="spellStart"/>
            <w:r w:rsidRPr="00B44601">
              <w:rPr>
                <w:sz w:val="18"/>
                <w:szCs w:val="18"/>
                <w:lang w:eastAsia="en-US"/>
              </w:rPr>
              <w:t>classifier__C</w:t>
            </w:r>
            <w:proofErr w:type="spellEnd"/>
            <w:r w:rsidRPr="00B44601">
              <w:rPr>
                <w:sz w:val="18"/>
                <w:szCs w:val="18"/>
                <w:lang w:eastAsia="en-US"/>
              </w:rPr>
              <w:t>': 25}</w:t>
            </w:r>
          </w:p>
        </w:tc>
        <w:tc>
          <w:tcPr>
            <w:tcW w:w="2717" w:type="pct"/>
            <w:hideMark/>
          </w:tcPr>
          <w:p w:rsidR="00F252EB" w:rsidRPr="00B44601" w:rsidRDefault="00F252EB" w:rsidP="00B44601">
            <w:pPr>
              <w:rPr>
                <w:sz w:val="18"/>
                <w:szCs w:val="18"/>
                <w:lang w:eastAsia="en-US"/>
              </w:rPr>
            </w:pPr>
            <w:r w:rsidRPr="00B44601">
              <w:rPr>
                <w:sz w:val="18"/>
                <w:szCs w:val="18"/>
                <w:lang w:eastAsia="en-US"/>
              </w:rPr>
              <w:t xml:space="preserve">Pipeline(steps=[('minmax', </w:t>
            </w:r>
            <w:proofErr w:type="spellStart"/>
            <w:r w:rsidRPr="00B44601">
              <w:rPr>
                <w:sz w:val="18"/>
                <w:szCs w:val="18"/>
                <w:lang w:eastAsia="en-US"/>
              </w:rPr>
              <w:t>MinMaxScaler</w:t>
            </w:r>
            <w:proofErr w:type="spellEnd"/>
            <w:r w:rsidRPr="00B44601">
              <w:rPr>
                <w:sz w:val="18"/>
                <w:szCs w:val="18"/>
                <w:lang w:eastAsia="en-US"/>
              </w:rPr>
              <w:t xml:space="preserve">(copy=False, </w:t>
            </w:r>
            <w:proofErr w:type="spellStart"/>
            <w:r w:rsidRPr="00B44601">
              <w:rPr>
                <w:sz w:val="18"/>
                <w:szCs w:val="18"/>
                <w:lang w:eastAsia="en-US"/>
              </w:rPr>
              <w:t>feature_range</w:t>
            </w:r>
            <w:proofErr w:type="spellEnd"/>
            <w:r w:rsidRPr="00B44601">
              <w:rPr>
                <w:sz w:val="18"/>
                <w:szCs w:val="18"/>
                <w:lang w:eastAsia="en-US"/>
              </w:rPr>
              <w:t>=(0, 1))), ('</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(k=5,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SVC(C=25, </w:t>
            </w:r>
            <w:proofErr w:type="spellStart"/>
            <w:r w:rsidRPr="00B44601">
              <w:rPr>
                <w:sz w:val="18"/>
                <w:szCs w:val="18"/>
                <w:lang w:eastAsia="en-US"/>
              </w:rPr>
              <w:t>cache_size</w:t>
            </w:r>
            <w:proofErr w:type="spellEnd"/>
            <w:r w:rsidRPr="00B44601">
              <w:rPr>
                <w:sz w:val="18"/>
                <w:szCs w:val="18"/>
                <w:lang w:eastAsia="en-US"/>
              </w:rPr>
              <w:t xml:space="preserve">=200, </w:t>
            </w:r>
            <w:proofErr w:type="spellStart"/>
            <w:r w:rsidRPr="00B44601">
              <w:rPr>
                <w:sz w:val="18"/>
                <w:szCs w:val="18"/>
                <w:lang w:eastAsia="en-US"/>
              </w:rPr>
              <w:t>class_weight</w:t>
            </w:r>
            <w:proofErr w:type="spellEnd"/>
            <w:r w:rsidRPr="00B44601">
              <w:rPr>
                <w:sz w:val="18"/>
                <w:szCs w:val="18"/>
                <w:lang w:eastAsia="en-US"/>
              </w:rPr>
              <w:t xml:space="preserve">=None, coef0=0.0, </w:t>
            </w:r>
            <w:proofErr w:type="spellStart"/>
            <w:r w:rsidRPr="00B44601">
              <w:rPr>
                <w:sz w:val="18"/>
                <w:szCs w:val="18"/>
                <w:lang w:eastAsia="en-US"/>
              </w:rPr>
              <w:t>decision_function_shape</w:t>
            </w:r>
            <w:proofErr w:type="spellEnd"/>
            <w:r w:rsidRPr="00B44601">
              <w:rPr>
                <w:sz w:val="18"/>
                <w:szCs w:val="18"/>
                <w:lang w:eastAsia="en-US"/>
              </w:rPr>
              <w:t xml:space="preserve">=None, degree=3, gamma='auto', kernel='linear', </w:t>
            </w:r>
            <w:proofErr w:type="spellStart"/>
            <w:r w:rsidRPr="00B44601">
              <w:rPr>
                <w:sz w:val="18"/>
                <w:szCs w:val="18"/>
                <w:lang w:eastAsia="en-US"/>
              </w:rPr>
              <w:t>max_iter</w:t>
            </w:r>
            <w:proofErr w:type="spellEnd"/>
            <w:r w:rsidRPr="00B44601">
              <w:rPr>
                <w:sz w:val="18"/>
                <w:szCs w:val="18"/>
                <w:lang w:eastAsia="en-US"/>
              </w:rPr>
              <w:t xml:space="preserve">=-1, probability=False, </w:t>
            </w:r>
            <w:proofErr w:type="spellStart"/>
            <w:r w:rsidRPr="00B44601">
              <w:rPr>
                <w:sz w:val="18"/>
                <w:szCs w:val="18"/>
                <w:lang w:eastAsia="en-US"/>
              </w:rPr>
              <w:t>random_state</w:t>
            </w:r>
            <w:proofErr w:type="spellEnd"/>
            <w:r w:rsidRPr="00B44601">
              <w:rPr>
                <w:sz w:val="18"/>
                <w:szCs w:val="18"/>
                <w:lang w:eastAsia="en-US"/>
              </w:rPr>
              <w:t xml:space="preserve">=None, shrinking=True, </w:t>
            </w:r>
            <w:proofErr w:type="spellStart"/>
            <w:r w:rsidRPr="00B44601">
              <w:rPr>
                <w:sz w:val="18"/>
                <w:szCs w:val="18"/>
                <w:lang w:eastAsia="en-US"/>
              </w:rPr>
              <w:t>tol</w:t>
            </w:r>
            <w:proofErr w:type="spellEnd"/>
            <w:r w:rsidRPr="00B44601">
              <w:rPr>
                <w:sz w:val="18"/>
                <w:szCs w:val="18"/>
                <w:lang w:eastAsia="en-US"/>
              </w:rPr>
              <w:t>=0.001, verbose=False))])</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w:t>
            </w:r>
            <w:proofErr w:type="spellStart"/>
            <w:r w:rsidRPr="00B44601">
              <w:rPr>
                <w:sz w:val="18"/>
                <w:szCs w:val="18"/>
                <w:lang w:eastAsia="en-US"/>
              </w:rPr>
              <w:t>Gridseach</w:t>
            </w:r>
            <w:proofErr w:type="spellEnd"/>
            <w:r w:rsidRPr="00B44601">
              <w:rPr>
                <w:sz w:val="18"/>
                <w:szCs w:val="18"/>
                <w:lang w:eastAsia="en-US"/>
              </w:rPr>
              <w:t xml:space="preserve"> Minmax </w:t>
            </w:r>
            <w:proofErr w:type="spellStart"/>
            <w:r w:rsidRPr="00B44601">
              <w:rPr>
                <w:sz w:val="18"/>
                <w:szCs w:val="18"/>
                <w:lang w:eastAsia="en-US"/>
              </w:rPr>
              <w:t>SelectK</w:t>
            </w:r>
            <w:proofErr w:type="spellEnd"/>
            <w:r w:rsidRPr="00B44601">
              <w:rPr>
                <w:sz w:val="18"/>
                <w:szCs w:val="18"/>
                <w:lang w:eastAsia="en-US"/>
              </w:rPr>
              <w:t xml:space="preserve"> SVC recall</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7, '</w:t>
            </w:r>
            <w:proofErr w:type="spellStart"/>
            <w:r w:rsidRPr="00B44601">
              <w:rPr>
                <w:sz w:val="18"/>
                <w:szCs w:val="18"/>
                <w:lang w:eastAsia="en-US"/>
              </w:rPr>
              <w:t>classifier__kernel</w:t>
            </w:r>
            <w:proofErr w:type="spellEnd"/>
            <w:r w:rsidRPr="00B44601">
              <w:rPr>
                <w:sz w:val="18"/>
                <w:szCs w:val="18"/>
                <w:lang w:eastAsia="en-US"/>
              </w:rPr>
              <w:t>': 'linear', '</w:t>
            </w:r>
            <w:proofErr w:type="spellStart"/>
            <w:r w:rsidRPr="00B44601">
              <w:rPr>
                <w:sz w:val="18"/>
                <w:szCs w:val="18"/>
                <w:lang w:eastAsia="en-US"/>
              </w:rPr>
              <w:t>classifier__C</w:t>
            </w:r>
            <w:proofErr w:type="spellEnd"/>
            <w:r w:rsidRPr="00B44601">
              <w:rPr>
                <w:sz w:val="18"/>
                <w:szCs w:val="18"/>
                <w:lang w:eastAsia="en-US"/>
              </w:rPr>
              <w:t>': 5}</w:t>
            </w:r>
          </w:p>
        </w:tc>
        <w:tc>
          <w:tcPr>
            <w:tcW w:w="2717" w:type="pct"/>
            <w:hideMark/>
          </w:tcPr>
          <w:p w:rsidR="00F252EB" w:rsidRPr="00B44601" w:rsidRDefault="00F252EB" w:rsidP="00B44601">
            <w:pPr>
              <w:rPr>
                <w:sz w:val="18"/>
                <w:szCs w:val="18"/>
                <w:lang w:eastAsia="en-US"/>
              </w:rPr>
            </w:pPr>
            <w:r w:rsidRPr="00B44601">
              <w:rPr>
                <w:sz w:val="18"/>
                <w:szCs w:val="18"/>
                <w:lang w:eastAsia="en-US"/>
              </w:rPr>
              <w:t xml:space="preserve">Pipeline(steps=[('minmax', </w:t>
            </w:r>
            <w:proofErr w:type="spellStart"/>
            <w:r w:rsidRPr="00B44601">
              <w:rPr>
                <w:sz w:val="18"/>
                <w:szCs w:val="18"/>
                <w:lang w:eastAsia="en-US"/>
              </w:rPr>
              <w:t>MinMaxScaler</w:t>
            </w:r>
            <w:proofErr w:type="spellEnd"/>
            <w:r w:rsidRPr="00B44601">
              <w:rPr>
                <w:sz w:val="18"/>
                <w:szCs w:val="18"/>
                <w:lang w:eastAsia="en-US"/>
              </w:rPr>
              <w:t xml:space="preserve">(copy=False, </w:t>
            </w:r>
            <w:proofErr w:type="spellStart"/>
            <w:r w:rsidRPr="00B44601">
              <w:rPr>
                <w:sz w:val="18"/>
                <w:szCs w:val="18"/>
                <w:lang w:eastAsia="en-US"/>
              </w:rPr>
              <w:t>feature_range</w:t>
            </w:r>
            <w:proofErr w:type="spellEnd"/>
            <w:r w:rsidRPr="00B44601">
              <w:rPr>
                <w:sz w:val="18"/>
                <w:szCs w:val="18"/>
                <w:lang w:eastAsia="en-US"/>
              </w:rPr>
              <w:t>=(0, 1))), ('</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(k=7,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SVC(C=5, </w:t>
            </w:r>
            <w:proofErr w:type="spellStart"/>
            <w:r w:rsidRPr="00B44601">
              <w:rPr>
                <w:sz w:val="18"/>
                <w:szCs w:val="18"/>
                <w:lang w:eastAsia="en-US"/>
              </w:rPr>
              <w:t>cache_size</w:t>
            </w:r>
            <w:proofErr w:type="spellEnd"/>
            <w:r w:rsidRPr="00B44601">
              <w:rPr>
                <w:sz w:val="18"/>
                <w:szCs w:val="18"/>
                <w:lang w:eastAsia="en-US"/>
              </w:rPr>
              <w:t xml:space="preserve">=200, </w:t>
            </w:r>
            <w:proofErr w:type="spellStart"/>
            <w:r w:rsidRPr="00B44601">
              <w:rPr>
                <w:sz w:val="18"/>
                <w:szCs w:val="18"/>
                <w:lang w:eastAsia="en-US"/>
              </w:rPr>
              <w:t>class_weight</w:t>
            </w:r>
            <w:proofErr w:type="spellEnd"/>
            <w:r w:rsidRPr="00B44601">
              <w:rPr>
                <w:sz w:val="18"/>
                <w:szCs w:val="18"/>
                <w:lang w:eastAsia="en-US"/>
              </w:rPr>
              <w:t xml:space="preserve">=None, coef0=0.0, </w:t>
            </w:r>
            <w:proofErr w:type="spellStart"/>
            <w:r w:rsidRPr="00B44601">
              <w:rPr>
                <w:sz w:val="18"/>
                <w:szCs w:val="18"/>
                <w:lang w:eastAsia="en-US"/>
              </w:rPr>
              <w:t>decision_function_shape</w:t>
            </w:r>
            <w:proofErr w:type="spellEnd"/>
            <w:r w:rsidRPr="00B44601">
              <w:rPr>
                <w:sz w:val="18"/>
                <w:szCs w:val="18"/>
                <w:lang w:eastAsia="en-US"/>
              </w:rPr>
              <w:t xml:space="preserve">=None, degree=3, gamma='auto', kernel='linear', </w:t>
            </w:r>
            <w:proofErr w:type="spellStart"/>
            <w:r w:rsidRPr="00B44601">
              <w:rPr>
                <w:sz w:val="18"/>
                <w:szCs w:val="18"/>
                <w:lang w:eastAsia="en-US"/>
              </w:rPr>
              <w:t>max_iter</w:t>
            </w:r>
            <w:proofErr w:type="spellEnd"/>
            <w:r w:rsidRPr="00B44601">
              <w:rPr>
                <w:sz w:val="18"/>
                <w:szCs w:val="18"/>
                <w:lang w:eastAsia="en-US"/>
              </w:rPr>
              <w:t xml:space="preserve">=-1, probability=False, </w:t>
            </w:r>
            <w:proofErr w:type="spellStart"/>
            <w:r w:rsidRPr="00B44601">
              <w:rPr>
                <w:sz w:val="18"/>
                <w:szCs w:val="18"/>
                <w:lang w:eastAsia="en-US"/>
              </w:rPr>
              <w:t>random_state</w:t>
            </w:r>
            <w:proofErr w:type="spellEnd"/>
            <w:r w:rsidRPr="00B44601">
              <w:rPr>
                <w:sz w:val="18"/>
                <w:szCs w:val="18"/>
                <w:lang w:eastAsia="en-US"/>
              </w:rPr>
              <w:t xml:space="preserve">=None, shrinking=True, </w:t>
            </w:r>
            <w:proofErr w:type="spellStart"/>
            <w:r w:rsidRPr="00B44601">
              <w:rPr>
                <w:sz w:val="18"/>
                <w:szCs w:val="18"/>
                <w:lang w:eastAsia="en-US"/>
              </w:rPr>
              <w:t>tol</w:t>
            </w:r>
            <w:proofErr w:type="spellEnd"/>
            <w:r w:rsidRPr="00B44601">
              <w:rPr>
                <w:sz w:val="18"/>
                <w:szCs w:val="18"/>
                <w:lang w:eastAsia="en-US"/>
              </w:rPr>
              <w:t>=0.001, verbose=False))])</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w:t>
            </w:r>
            <w:proofErr w:type="spellStart"/>
            <w:r w:rsidRPr="00B44601">
              <w:rPr>
                <w:sz w:val="18"/>
                <w:szCs w:val="18"/>
                <w:lang w:eastAsia="en-US"/>
              </w:rPr>
              <w:t>Gridseach</w:t>
            </w:r>
            <w:proofErr w:type="spellEnd"/>
            <w:r w:rsidRPr="00B44601">
              <w:rPr>
                <w:sz w:val="18"/>
                <w:szCs w:val="18"/>
                <w:lang w:eastAsia="en-US"/>
              </w:rPr>
              <w:t xml:space="preserve"> </w:t>
            </w:r>
            <w:proofErr w:type="spellStart"/>
            <w:r w:rsidRPr="00B44601">
              <w:rPr>
                <w:sz w:val="18"/>
                <w:szCs w:val="18"/>
                <w:lang w:eastAsia="en-US"/>
              </w:rPr>
              <w:t>SelectK</w:t>
            </w:r>
            <w:proofErr w:type="spellEnd"/>
            <w:r w:rsidRPr="00B44601">
              <w:rPr>
                <w:sz w:val="18"/>
                <w:szCs w:val="18"/>
                <w:lang w:eastAsia="en-US"/>
              </w:rPr>
              <w:t xml:space="preserve"> </w:t>
            </w:r>
            <w:proofErr w:type="spellStart"/>
            <w:r w:rsidRPr="00B44601">
              <w:rPr>
                <w:sz w:val="18"/>
                <w:szCs w:val="18"/>
                <w:lang w:eastAsia="en-US"/>
              </w:rPr>
              <w:t>GaussianNB</w:t>
            </w:r>
            <w:proofErr w:type="spellEnd"/>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5}</w:t>
            </w:r>
          </w:p>
        </w:tc>
        <w:tc>
          <w:tcPr>
            <w:tcW w:w="2717" w:type="pct"/>
            <w:noWrap/>
            <w:hideMark/>
          </w:tcPr>
          <w:p w:rsidR="00F252EB" w:rsidRPr="00B44601" w:rsidRDefault="00F252EB"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(k=5,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w:t>
            </w:r>
            <w:proofErr w:type="spellStart"/>
            <w:r w:rsidRPr="00B44601">
              <w:rPr>
                <w:sz w:val="18"/>
                <w:szCs w:val="18"/>
                <w:lang w:eastAsia="en-US"/>
              </w:rPr>
              <w:t>GaussianNB</w:t>
            </w:r>
            <w:proofErr w:type="spellEnd"/>
            <w:r w:rsidRPr="00B44601">
              <w:rPr>
                <w:sz w:val="18"/>
                <w:szCs w:val="18"/>
                <w:lang w:eastAsia="en-US"/>
              </w:rPr>
              <w:t>(priors=None))])</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GaussianNB</w:t>
            </w:r>
            <w:proofErr w:type="spellEnd"/>
            <w:r w:rsidRPr="00B44601">
              <w:rPr>
                <w:sz w:val="18"/>
                <w:szCs w:val="18"/>
                <w:lang w:eastAsia="en-US"/>
              </w:rPr>
              <w:t xml:space="preserve"> precision</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5}</w:t>
            </w:r>
          </w:p>
        </w:tc>
        <w:tc>
          <w:tcPr>
            <w:tcW w:w="2717" w:type="pct"/>
            <w:noWrap/>
            <w:hideMark/>
          </w:tcPr>
          <w:p w:rsidR="00F252EB" w:rsidRPr="00B44601" w:rsidRDefault="00F252EB"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(k=5,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w:t>
            </w:r>
            <w:proofErr w:type="spellStart"/>
            <w:r w:rsidRPr="00B44601">
              <w:rPr>
                <w:sz w:val="18"/>
                <w:szCs w:val="18"/>
                <w:lang w:eastAsia="en-US"/>
              </w:rPr>
              <w:t>GaussianNB</w:t>
            </w:r>
            <w:proofErr w:type="spellEnd"/>
            <w:r w:rsidRPr="00B44601">
              <w:rPr>
                <w:sz w:val="18"/>
                <w:szCs w:val="18"/>
                <w:lang w:eastAsia="en-US"/>
              </w:rPr>
              <w:t>(priors=None))])</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GaussianNB</w:t>
            </w:r>
            <w:proofErr w:type="spellEnd"/>
            <w:r w:rsidRPr="00B44601">
              <w:rPr>
                <w:sz w:val="18"/>
                <w:szCs w:val="18"/>
                <w:lang w:eastAsia="en-US"/>
              </w:rPr>
              <w:t xml:space="preserve"> recall</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6}</w:t>
            </w:r>
          </w:p>
        </w:tc>
        <w:tc>
          <w:tcPr>
            <w:tcW w:w="2717" w:type="pct"/>
            <w:noWrap/>
            <w:hideMark/>
          </w:tcPr>
          <w:p w:rsidR="00F252EB" w:rsidRPr="00B44601" w:rsidRDefault="00F252EB"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(k=6,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w:t>
            </w:r>
            <w:proofErr w:type="spellStart"/>
            <w:r w:rsidRPr="00B44601">
              <w:rPr>
                <w:sz w:val="18"/>
                <w:szCs w:val="18"/>
                <w:lang w:eastAsia="en-US"/>
              </w:rPr>
              <w:t>GaussianNB</w:t>
            </w:r>
            <w:proofErr w:type="spellEnd"/>
            <w:r w:rsidRPr="00B44601">
              <w:rPr>
                <w:sz w:val="18"/>
                <w:szCs w:val="18"/>
                <w:lang w:eastAsia="en-US"/>
              </w:rPr>
              <w:t>(priors=None))])</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Kneighbors</w:t>
            </w:r>
            <w:proofErr w:type="spellEnd"/>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3, 'classifier__</w:t>
            </w:r>
            <w:proofErr w:type="spellStart"/>
            <w:r w:rsidRPr="00B44601">
              <w:rPr>
                <w:sz w:val="18"/>
                <w:szCs w:val="18"/>
                <w:lang w:eastAsia="en-US"/>
              </w:rPr>
              <w:t>n_neighbors</w:t>
            </w:r>
            <w:proofErr w:type="spellEnd"/>
            <w:r w:rsidRPr="00B44601">
              <w:rPr>
                <w:sz w:val="18"/>
                <w:szCs w:val="18"/>
                <w:lang w:eastAsia="en-US"/>
              </w:rPr>
              <w:t>': 9, '</w:t>
            </w:r>
            <w:proofErr w:type="spellStart"/>
            <w:r w:rsidRPr="00B44601">
              <w:rPr>
                <w:sz w:val="18"/>
                <w:szCs w:val="18"/>
                <w:lang w:eastAsia="en-US"/>
              </w:rPr>
              <w:t>classifier__weights</w:t>
            </w:r>
            <w:proofErr w:type="spellEnd"/>
            <w:r w:rsidRPr="00B44601">
              <w:rPr>
                <w:sz w:val="18"/>
                <w:szCs w:val="18"/>
                <w:lang w:eastAsia="en-US"/>
              </w:rPr>
              <w:t>': 'uniform'}</w:t>
            </w:r>
          </w:p>
        </w:tc>
        <w:tc>
          <w:tcPr>
            <w:tcW w:w="2717" w:type="pct"/>
            <w:hideMark/>
          </w:tcPr>
          <w:p w:rsidR="00F252EB" w:rsidRPr="00B44601" w:rsidRDefault="00F252EB"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(k=3,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KNeighborsClassifier(algorithm='auto', leaf_size=30, metric='minkowski',</w:t>
            </w:r>
            <w:r w:rsidR="00B44601" w:rsidRPr="00B44601">
              <w:rPr>
                <w:sz w:val="18"/>
                <w:szCs w:val="18"/>
                <w:lang w:eastAsia="en-US"/>
              </w:rPr>
              <w:t xml:space="preserve"> </w:t>
            </w:r>
            <w:r w:rsidRPr="00B44601">
              <w:rPr>
                <w:sz w:val="18"/>
                <w:szCs w:val="18"/>
                <w:lang w:eastAsia="en-US"/>
              </w:rPr>
              <w:t>metric_params=None, n_jobs=1, n_neighbors=9, p=2,</w:t>
            </w:r>
            <w:r w:rsidR="00B44601" w:rsidRPr="00B44601">
              <w:rPr>
                <w:sz w:val="18"/>
                <w:szCs w:val="18"/>
                <w:lang w:eastAsia="en-US"/>
              </w:rPr>
              <w:t xml:space="preserve"> </w:t>
            </w:r>
            <w:r w:rsidRPr="00B44601">
              <w:rPr>
                <w:sz w:val="18"/>
                <w:szCs w:val="18"/>
                <w:lang w:eastAsia="en-US"/>
              </w:rPr>
              <w:t>weights='uniform'))])</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Kneighbors</w:t>
            </w:r>
            <w:proofErr w:type="spellEnd"/>
            <w:r w:rsidRPr="00B44601">
              <w:rPr>
                <w:sz w:val="18"/>
                <w:szCs w:val="18"/>
                <w:lang w:eastAsia="en-US"/>
              </w:rPr>
              <w:t xml:space="preserve"> precision</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3, 'classifier__</w:t>
            </w:r>
            <w:proofErr w:type="spellStart"/>
            <w:r w:rsidRPr="00B44601">
              <w:rPr>
                <w:sz w:val="18"/>
                <w:szCs w:val="18"/>
                <w:lang w:eastAsia="en-US"/>
              </w:rPr>
              <w:t>n_neighbors</w:t>
            </w:r>
            <w:proofErr w:type="spellEnd"/>
            <w:r w:rsidRPr="00B44601">
              <w:rPr>
                <w:sz w:val="18"/>
                <w:szCs w:val="18"/>
                <w:lang w:eastAsia="en-US"/>
              </w:rPr>
              <w:t>': 5, '</w:t>
            </w:r>
            <w:proofErr w:type="spellStart"/>
            <w:r w:rsidRPr="00B44601">
              <w:rPr>
                <w:sz w:val="18"/>
                <w:szCs w:val="18"/>
                <w:lang w:eastAsia="en-US"/>
              </w:rPr>
              <w:t>classifier__weights</w:t>
            </w:r>
            <w:proofErr w:type="spellEnd"/>
            <w:r w:rsidRPr="00B44601">
              <w:rPr>
                <w:sz w:val="18"/>
                <w:szCs w:val="18"/>
                <w:lang w:eastAsia="en-US"/>
              </w:rPr>
              <w:t>': 'uniform'}</w:t>
            </w:r>
          </w:p>
        </w:tc>
        <w:tc>
          <w:tcPr>
            <w:tcW w:w="2717" w:type="pct"/>
            <w:hideMark/>
          </w:tcPr>
          <w:p w:rsidR="00F252EB" w:rsidRPr="00B44601" w:rsidRDefault="00F252EB"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(k=3, </w:t>
            </w:r>
            <w:proofErr w:type="spellStart"/>
            <w:r w:rsidRPr="00B44601">
              <w:rPr>
                <w:sz w:val="18"/>
                <w:szCs w:val="18"/>
                <w:lang w:eastAsia="en-US"/>
              </w:rPr>
              <w:t>score_func</w:t>
            </w:r>
            <w:proofErr w:type="spellEnd"/>
            <w:r w:rsidRPr="00B44601">
              <w:rPr>
                <w:sz w:val="18"/>
                <w:szCs w:val="18"/>
                <w:lang w:eastAsia="en-US"/>
              </w:rPr>
              <w:t>=&lt;function f_classif at 0x0000000008F823C8&gt;)), ('classifier',</w:t>
            </w:r>
            <w:r w:rsidR="00B44601" w:rsidRPr="00B44601">
              <w:rPr>
                <w:sz w:val="18"/>
                <w:szCs w:val="18"/>
                <w:lang w:eastAsia="en-US"/>
              </w:rPr>
              <w:t xml:space="preserve"> </w:t>
            </w:r>
            <w:r w:rsidRPr="00B44601">
              <w:rPr>
                <w:sz w:val="18"/>
                <w:szCs w:val="18"/>
                <w:lang w:eastAsia="en-US"/>
              </w:rPr>
              <w:t>KNeighborsClassifier(algorithm='auto', leaf_size=30, metric='minkowski',</w:t>
            </w:r>
            <w:r w:rsidR="00B44601" w:rsidRPr="00B44601">
              <w:rPr>
                <w:sz w:val="18"/>
                <w:szCs w:val="18"/>
                <w:lang w:eastAsia="en-US"/>
              </w:rPr>
              <w:t xml:space="preserve"> </w:t>
            </w:r>
            <w:r w:rsidRPr="00B44601">
              <w:rPr>
                <w:sz w:val="18"/>
                <w:szCs w:val="18"/>
                <w:lang w:eastAsia="en-US"/>
              </w:rPr>
              <w:t>metric_params=None, n_jobs=1, n_neighbors=5, p=2,</w:t>
            </w:r>
            <w:r w:rsidR="00B44601" w:rsidRPr="00B44601">
              <w:rPr>
                <w:sz w:val="18"/>
                <w:szCs w:val="18"/>
                <w:lang w:eastAsia="en-US"/>
              </w:rPr>
              <w:t xml:space="preserve"> </w:t>
            </w:r>
            <w:r w:rsidRPr="00B44601">
              <w:rPr>
                <w:sz w:val="18"/>
                <w:szCs w:val="18"/>
                <w:lang w:eastAsia="en-US"/>
              </w:rPr>
              <w:t>weights='uniform'))])</w:t>
            </w:r>
          </w:p>
        </w:tc>
      </w:tr>
      <w:tr w:rsidR="00F252EB" w:rsidRPr="00F252EB" w:rsidTr="00B44601">
        <w:trPr>
          <w:trHeight w:val="20"/>
        </w:trPr>
        <w:tc>
          <w:tcPr>
            <w:tcW w:w="915" w:type="pct"/>
            <w:noWrap/>
            <w:hideMark/>
          </w:tcPr>
          <w:p w:rsidR="00F252EB" w:rsidRPr="00B44601" w:rsidRDefault="00F252EB" w:rsidP="00B44601">
            <w:pPr>
              <w:rPr>
                <w:sz w:val="18"/>
                <w:szCs w:val="18"/>
                <w:lang w:eastAsia="en-US"/>
              </w:rPr>
            </w:pPr>
            <w:r w:rsidRPr="00B44601">
              <w:rPr>
                <w:sz w:val="18"/>
                <w:szCs w:val="18"/>
                <w:lang w:eastAsia="en-US"/>
              </w:rPr>
              <w:t xml:space="preserve">Full feature: Gridseach SelectK </w:t>
            </w:r>
            <w:proofErr w:type="spellStart"/>
            <w:r w:rsidRPr="00B44601">
              <w:rPr>
                <w:sz w:val="18"/>
                <w:szCs w:val="18"/>
                <w:lang w:eastAsia="en-US"/>
              </w:rPr>
              <w:t>Kneighbors</w:t>
            </w:r>
            <w:proofErr w:type="spellEnd"/>
            <w:r w:rsidRPr="00B44601">
              <w:rPr>
                <w:sz w:val="18"/>
                <w:szCs w:val="18"/>
                <w:lang w:eastAsia="en-US"/>
              </w:rPr>
              <w:t xml:space="preserve"> recall</w:t>
            </w:r>
          </w:p>
        </w:tc>
        <w:tc>
          <w:tcPr>
            <w:tcW w:w="1368" w:type="pct"/>
            <w:noWrap/>
            <w:hideMark/>
          </w:tcPr>
          <w:p w:rsidR="00F252EB" w:rsidRPr="00B44601" w:rsidRDefault="00F252EB" w:rsidP="00B44601">
            <w:pPr>
              <w:rPr>
                <w:sz w:val="18"/>
                <w:szCs w:val="18"/>
                <w:lang w:eastAsia="en-US"/>
              </w:rPr>
            </w:pPr>
            <w:r w:rsidRPr="00B44601">
              <w:rPr>
                <w:sz w:val="18"/>
                <w:szCs w:val="18"/>
                <w:lang w:eastAsia="en-US"/>
              </w:rPr>
              <w:t>{'</w:t>
            </w:r>
            <w:proofErr w:type="spellStart"/>
            <w:r w:rsidRPr="00B44601">
              <w:rPr>
                <w:sz w:val="18"/>
                <w:szCs w:val="18"/>
                <w:lang w:eastAsia="en-US"/>
              </w:rPr>
              <w:t>feature_select__k</w:t>
            </w:r>
            <w:proofErr w:type="spellEnd"/>
            <w:r w:rsidRPr="00B44601">
              <w:rPr>
                <w:sz w:val="18"/>
                <w:szCs w:val="18"/>
                <w:lang w:eastAsia="en-US"/>
              </w:rPr>
              <w:t>': 3, 'classifier__</w:t>
            </w:r>
            <w:proofErr w:type="spellStart"/>
            <w:r w:rsidRPr="00B44601">
              <w:rPr>
                <w:sz w:val="18"/>
                <w:szCs w:val="18"/>
                <w:lang w:eastAsia="en-US"/>
              </w:rPr>
              <w:t>n_neighbors</w:t>
            </w:r>
            <w:proofErr w:type="spellEnd"/>
            <w:r w:rsidRPr="00B44601">
              <w:rPr>
                <w:sz w:val="18"/>
                <w:szCs w:val="18"/>
                <w:lang w:eastAsia="en-US"/>
              </w:rPr>
              <w:t>': 3, '</w:t>
            </w:r>
            <w:proofErr w:type="spellStart"/>
            <w:r w:rsidRPr="00B44601">
              <w:rPr>
                <w:sz w:val="18"/>
                <w:szCs w:val="18"/>
                <w:lang w:eastAsia="en-US"/>
              </w:rPr>
              <w:t>classifier__weights</w:t>
            </w:r>
            <w:proofErr w:type="spellEnd"/>
            <w:r w:rsidRPr="00B44601">
              <w:rPr>
                <w:sz w:val="18"/>
                <w:szCs w:val="18"/>
                <w:lang w:eastAsia="en-US"/>
              </w:rPr>
              <w:t>': 'distance'}</w:t>
            </w:r>
          </w:p>
        </w:tc>
        <w:tc>
          <w:tcPr>
            <w:tcW w:w="2717" w:type="pct"/>
            <w:hideMark/>
          </w:tcPr>
          <w:p w:rsidR="00F252EB" w:rsidRPr="00B44601" w:rsidRDefault="00F252EB" w:rsidP="00B44601">
            <w:pPr>
              <w:rPr>
                <w:sz w:val="18"/>
                <w:szCs w:val="18"/>
                <w:lang w:eastAsia="en-US"/>
              </w:rPr>
            </w:pPr>
            <w:proofErr w:type="gramStart"/>
            <w:r w:rsidRPr="00B44601">
              <w:rPr>
                <w:sz w:val="18"/>
                <w:szCs w:val="18"/>
                <w:lang w:eastAsia="en-US"/>
              </w:rPr>
              <w:t>Pipeline(</w:t>
            </w:r>
            <w:proofErr w:type="gramEnd"/>
            <w:r w:rsidRPr="00B44601">
              <w:rPr>
                <w:sz w:val="18"/>
                <w:szCs w:val="18"/>
                <w:lang w:eastAsia="en-US"/>
              </w:rPr>
              <w:t>steps=[('</w:t>
            </w:r>
            <w:proofErr w:type="spellStart"/>
            <w:r w:rsidRPr="00B44601">
              <w:rPr>
                <w:sz w:val="18"/>
                <w:szCs w:val="18"/>
                <w:lang w:eastAsia="en-US"/>
              </w:rPr>
              <w:t>feature_select</w:t>
            </w:r>
            <w:proofErr w:type="spellEnd"/>
            <w:r w:rsidRPr="00B44601">
              <w:rPr>
                <w:sz w:val="18"/>
                <w:szCs w:val="18"/>
                <w:lang w:eastAsia="en-US"/>
              </w:rPr>
              <w:t xml:space="preserve">', </w:t>
            </w:r>
            <w:proofErr w:type="spellStart"/>
            <w:r w:rsidRPr="00B44601">
              <w:rPr>
                <w:sz w:val="18"/>
                <w:szCs w:val="18"/>
                <w:lang w:eastAsia="en-US"/>
              </w:rPr>
              <w:t>SelectKBest</w:t>
            </w:r>
            <w:proofErr w:type="spellEnd"/>
            <w:r w:rsidRPr="00B44601">
              <w:rPr>
                <w:sz w:val="18"/>
                <w:szCs w:val="18"/>
                <w:lang w:eastAsia="en-US"/>
              </w:rPr>
              <w:t xml:space="preserve">(k=3, </w:t>
            </w:r>
            <w:proofErr w:type="spellStart"/>
            <w:r w:rsidRPr="00B44601">
              <w:rPr>
                <w:sz w:val="18"/>
                <w:szCs w:val="18"/>
                <w:lang w:eastAsia="en-US"/>
              </w:rPr>
              <w:t>score_func</w:t>
            </w:r>
            <w:proofErr w:type="spellEnd"/>
            <w:r w:rsidRPr="00B44601">
              <w:rPr>
                <w:sz w:val="18"/>
                <w:szCs w:val="18"/>
                <w:lang w:eastAsia="en-US"/>
              </w:rPr>
              <w:t xml:space="preserve">=&lt;function </w:t>
            </w:r>
            <w:proofErr w:type="spellStart"/>
            <w:r w:rsidRPr="00B44601">
              <w:rPr>
                <w:sz w:val="18"/>
                <w:szCs w:val="18"/>
                <w:lang w:eastAsia="en-US"/>
              </w:rPr>
              <w:t>f_classif</w:t>
            </w:r>
            <w:proofErr w:type="spellEnd"/>
            <w:r w:rsidRPr="00B44601">
              <w:rPr>
                <w:sz w:val="18"/>
                <w:szCs w:val="18"/>
                <w:lang w:eastAsia="en-US"/>
              </w:rPr>
              <w:t xml:space="preserve"> at 0x0000000008F823C8&gt;)), ('classifier', KNeighborsClassifier(algorithm='auto', leaf_size=30, metric='minkowski',</w:t>
            </w:r>
            <w:r w:rsidR="00B44601" w:rsidRPr="00B44601">
              <w:rPr>
                <w:sz w:val="18"/>
                <w:szCs w:val="18"/>
                <w:lang w:eastAsia="en-US"/>
              </w:rPr>
              <w:t xml:space="preserve"> </w:t>
            </w:r>
            <w:r w:rsidRPr="00B44601">
              <w:rPr>
                <w:sz w:val="18"/>
                <w:szCs w:val="18"/>
                <w:lang w:eastAsia="en-US"/>
              </w:rPr>
              <w:t>metric_params=None, n_jobs=1, n_neighbors=3, p=2,</w:t>
            </w:r>
            <w:r w:rsidR="00B44601" w:rsidRPr="00B44601">
              <w:rPr>
                <w:sz w:val="18"/>
                <w:szCs w:val="18"/>
                <w:lang w:eastAsia="en-US"/>
              </w:rPr>
              <w:t xml:space="preserve"> </w:t>
            </w:r>
            <w:r w:rsidRPr="00B44601">
              <w:rPr>
                <w:sz w:val="18"/>
                <w:szCs w:val="18"/>
                <w:lang w:eastAsia="en-US"/>
              </w:rPr>
              <w:t>weights='distance'))])</w:t>
            </w:r>
          </w:p>
        </w:tc>
      </w:tr>
    </w:tbl>
    <w:p w:rsidR="00A4278E" w:rsidRDefault="00A4278E" w:rsidP="00E25C82">
      <w:bookmarkStart w:id="0" w:name="_GoBack"/>
      <w:bookmarkEnd w:id="0"/>
    </w:p>
    <w:sectPr w:rsidR="00A4278E"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1DA" w:rsidRDefault="00D031DA">
      <w:pPr>
        <w:spacing w:after="0" w:line="240" w:lineRule="auto"/>
      </w:pPr>
      <w:r>
        <w:separator/>
      </w:r>
    </w:p>
  </w:endnote>
  <w:endnote w:type="continuationSeparator" w:id="0">
    <w:p w:rsidR="00D031DA" w:rsidRDefault="00D0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7A179B" w:rsidRDefault="007A179B">
        <w:pPr>
          <w:pStyle w:val="Footer"/>
        </w:pPr>
        <w:r>
          <w:fldChar w:fldCharType="begin"/>
        </w:r>
        <w:r>
          <w:instrText xml:space="preserve"> PAGE   \* MERGEFORMAT </w:instrText>
        </w:r>
        <w:r>
          <w:fldChar w:fldCharType="separate"/>
        </w:r>
        <w:r w:rsidR="00E25C82">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1DA" w:rsidRDefault="00D031DA">
      <w:pPr>
        <w:spacing w:after="0" w:line="240" w:lineRule="auto"/>
      </w:pPr>
      <w:r>
        <w:separator/>
      </w:r>
    </w:p>
  </w:footnote>
  <w:footnote w:type="continuationSeparator" w:id="0">
    <w:p w:rsidR="00D031DA" w:rsidRDefault="00D03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3"/>
    <w:rsid w:val="00037F2E"/>
    <w:rsid w:val="000B298F"/>
    <w:rsid w:val="000E67DD"/>
    <w:rsid w:val="00105E8B"/>
    <w:rsid w:val="00137EF9"/>
    <w:rsid w:val="0014681D"/>
    <w:rsid w:val="00175AE8"/>
    <w:rsid w:val="00194DF6"/>
    <w:rsid w:val="001E1FE7"/>
    <w:rsid w:val="00285682"/>
    <w:rsid w:val="002E5ACF"/>
    <w:rsid w:val="003655A2"/>
    <w:rsid w:val="00466D7F"/>
    <w:rsid w:val="004B1E0D"/>
    <w:rsid w:val="004E1AED"/>
    <w:rsid w:val="004F45B4"/>
    <w:rsid w:val="005B75B0"/>
    <w:rsid w:val="005C12A5"/>
    <w:rsid w:val="006044B7"/>
    <w:rsid w:val="006479A6"/>
    <w:rsid w:val="0067539D"/>
    <w:rsid w:val="006C4F11"/>
    <w:rsid w:val="006D50B3"/>
    <w:rsid w:val="00707842"/>
    <w:rsid w:val="007335BB"/>
    <w:rsid w:val="00763B63"/>
    <w:rsid w:val="007A03C8"/>
    <w:rsid w:val="007A179B"/>
    <w:rsid w:val="0080533C"/>
    <w:rsid w:val="008564AE"/>
    <w:rsid w:val="00965D09"/>
    <w:rsid w:val="0098291A"/>
    <w:rsid w:val="00983EF9"/>
    <w:rsid w:val="009A26BC"/>
    <w:rsid w:val="009C71F9"/>
    <w:rsid w:val="009D4AC5"/>
    <w:rsid w:val="00A1310C"/>
    <w:rsid w:val="00A140DC"/>
    <w:rsid w:val="00A4278E"/>
    <w:rsid w:val="00B44601"/>
    <w:rsid w:val="00B76D79"/>
    <w:rsid w:val="00B93A39"/>
    <w:rsid w:val="00BF2A92"/>
    <w:rsid w:val="00C14919"/>
    <w:rsid w:val="00C63882"/>
    <w:rsid w:val="00C93C04"/>
    <w:rsid w:val="00CB6331"/>
    <w:rsid w:val="00D031DA"/>
    <w:rsid w:val="00D47A97"/>
    <w:rsid w:val="00D748BA"/>
    <w:rsid w:val="00D91ED3"/>
    <w:rsid w:val="00DF224E"/>
    <w:rsid w:val="00E25C82"/>
    <w:rsid w:val="00E61F6C"/>
    <w:rsid w:val="00E82EA2"/>
    <w:rsid w:val="00EA7736"/>
    <w:rsid w:val="00EA7C99"/>
    <w:rsid w:val="00F252EB"/>
    <w:rsid w:val="00F66234"/>
    <w:rsid w:val="00FB2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B1D0"/>
  <w15:docId w15:val="{13C60500-6C9C-4CF6-BF49-3DA6585C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D91ED3"/>
    <w:rPr>
      <w:color w:val="005DBA" w:themeColor="hyperlink"/>
      <w:u w:val="single"/>
    </w:rPr>
  </w:style>
  <w:style w:type="character" w:styleId="UnresolvedMention">
    <w:name w:val="Unresolved Mention"/>
    <w:basedOn w:val="DefaultParagraphFont"/>
    <w:uiPriority w:val="99"/>
    <w:semiHidden/>
    <w:unhideWhenUsed/>
    <w:rsid w:val="00D91ED3"/>
    <w:rPr>
      <w:color w:val="808080"/>
      <w:shd w:val="clear" w:color="auto" w:fill="E6E6E6"/>
    </w:rPr>
  </w:style>
  <w:style w:type="character" w:styleId="FollowedHyperlink">
    <w:name w:val="FollowedHyperlink"/>
    <w:basedOn w:val="DefaultParagraphFont"/>
    <w:uiPriority w:val="99"/>
    <w:semiHidden/>
    <w:unhideWhenUsed/>
    <w:rsid w:val="00C63882"/>
    <w:rPr>
      <w:color w:val="6C606A" w:themeColor="followedHyperlink"/>
      <w:u w:val="single"/>
    </w:rPr>
  </w:style>
  <w:style w:type="table" w:styleId="TableGridLight">
    <w:name w:val="Grid Table Light"/>
    <w:basedOn w:val="TableNormal"/>
    <w:uiPriority w:val="40"/>
    <w:rsid w:val="00B446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851">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62669327">
      <w:bodyDiv w:val="1"/>
      <w:marLeft w:val="0"/>
      <w:marRight w:val="0"/>
      <w:marTop w:val="0"/>
      <w:marBottom w:val="0"/>
      <w:divBdr>
        <w:top w:val="none" w:sz="0" w:space="0" w:color="auto"/>
        <w:left w:val="none" w:sz="0" w:space="0" w:color="auto"/>
        <w:bottom w:val="none" w:sz="0" w:space="0" w:color="auto"/>
        <w:right w:val="none" w:sz="0" w:space="0" w:color="auto"/>
      </w:divBdr>
    </w:div>
    <w:div w:id="197819084">
      <w:bodyDiv w:val="1"/>
      <w:marLeft w:val="0"/>
      <w:marRight w:val="0"/>
      <w:marTop w:val="0"/>
      <w:marBottom w:val="0"/>
      <w:divBdr>
        <w:top w:val="none" w:sz="0" w:space="0" w:color="auto"/>
        <w:left w:val="none" w:sz="0" w:space="0" w:color="auto"/>
        <w:bottom w:val="none" w:sz="0" w:space="0" w:color="auto"/>
        <w:right w:val="none" w:sz="0" w:space="0" w:color="auto"/>
      </w:divBdr>
    </w:div>
    <w:div w:id="264845978">
      <w:bodyDiv w:val="1"/>
      <w:marLeft w:val="0"/>
      <w:marRight w:val="0"/>
      <w:marTop w:val="0"/>
      <w:marBottom w:val="0"/>
      <w:divBdr>
        <w:top w:val="none" w:sz="0" w:space="0" w:color="auto"/>
        <w:left w:val="none" w:sz="0" w:space="0" w:color="auto"/>
        <w:bottom w:val="none" w:sz="0" w:space="0" w:color="auto"/>
        <w:right w:val="none" w:sz="0" w:space="0" w:color="auto"/>
      </w:divBdr>
    </w:div>
    <w:div w:id="59513610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3638727">
      <w:bodyDiv w:val="1"/>
      <w:marLeft w:val="0"/>
      <w:marRight w:val="0"/>
      <w:marTop w:val="0"/>
      <w:marBottom w:val="0"/>
      <w:divBdr>
        <w:top w:val="none" w:sz="0" w:space="0" w:color="auto"/>
        <w:left w:val="none" w:sz="0" w:space="0" w:color="auto"/>
        <w:bottom w:val="none" w:sz="0" w:space="0" w:color="auto"/>
        <w:right w:val="none" w:sz="0" w:space="0" w:color="auto"/>
      </w:divBdr>
    </w:div>
    <w:div w:id="85708261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84632317">
      <w:bodyDiv w:val="1"/>
      <w:marLeft w:val="0"/>
      <w:marRight w:val="0"/>
      <w:marTop w:val="0"/>
      <w:marBottom w:val="0"/>
      <w:divBdr>
        <w:top w:val="none" w:sz="0" w:space="0" w:color="auto"/>
        <w:left w:val="none" w:sz="0" w:space="0" w:color="auto"/>
        <w:bottom w:val="none" w:sz="0" w:space="0" w:color="auto"/>
        <w:right w:val="none" w:sz="0" w:space="0" w:color="auto"/>
      </w:divBdr>
    </w:div>
    <w:div w:id="1244996210">
      <w:bodyDiv w:val="1"/>
      <w:marLeft w:val="0"/>
      <w:marRight w:val="0"/>
      <w:marTop w:val="0"/>
      <w:marBottom w:val="0"/>
      <w:divBdr>
        <w:top w:val="none" w:sz="0" w:space="0" w:color="auto"/>
        <w:left w:val="none" w:sz="0" w:space="0" w:color="auto"/>
        <w:bottom w:val="none" w:sz="0" w:space="0" w:color="auto"/>
        <w:right w:val="none" w:sz="0" w:space="0" w:color="auto"/>
      </w:divBdr>
    </w:div>
    <w:div w:id="1456175305">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21311389">
      <w:bodyDiv w:val="1"/>
      <w:marLeft w:val="0"/>
      <w:marRight w:val="0"/>
      <w:marTop w:val="0"/>
      <w:marBottom w:val="0"/>
      <w:divBdr>
        <w:top w:val="none" w:sz="0" w:space="0" w:color="auto"/>
        <w:left w:val="none" w:sz="0" w:space="0" w:color="auto"/>
        <w:bottom w:val="none" w:sz="0" w:space="0" w:color="auto"/>
        <w:right w:val="none" w:sz="0" w:space="0" w:color="auto"/>
      </w:divBdr>
    </w:div>
    <w:div w:id="1915891682">
      <w:bodyDiv w:val="1"/>
      <w:marLeft w:val="0"/>
      <w:marRight w:val="0"/>
      <w:marTop w:val="0"/>
      <w:marBottom w:val="0"/>
      <w:divBdr>
        <w:top w:val="none" w:sz="0" w:space="0" w:color="auto"/>
        <w:left w:val="none" w:sz="0" w:space="0" w:color="auto"/>
        <w:bottom w:val="none" w:sz="0" w:space="0" w:color="auto"/>
        <w:right w:val="none" w:sz="0" w:space="0" w:color="auto"/>
      </w:divBdr>
    </w:div>
    <w:div w:id="1969237306">
      <w:bodyDiv w:val="1"/>
      <w:marLeft w:val="0"/>
      <w:marRight w:val="0"/>
      <w:marTop w:val="0"/>
      <w:marBottom w:val="0"/>
      <w:divBdr>
        <w:top w:val="none" w:sz="0" w:space="0" w:color="auto"/>
        <w:left w:val="none" w:sz="0" w:space="0" w:color="auto"/>
        <w:bottom w:val="none" w:sz="0" w:space="0" w:color="auto"/>
        <w:right w:val="none" w:sz="0" w:space="0" w:color="auto"/>
      </w:divBdr>
    </w:div>
    <w:div w:id="2000233583">
      <w:bodyDiv w:val="1"/>
      <w:marLeft w:val="0"/>
      <w:marRight w:val="0"/>
      <w:marTop w:val="0"/>
      <w:marBottom w:val="0"/>
      <w:divBdr>
        <w:top w:val="none" w:sz="0" w:space="0" w:color="auto"/>
        <w:left w:val="none" w:sz="0" w:space="0" w:color="auto"/>
        <w:bottom w:val="none" w:sz="0" w:space="0" w:color="auto"/>
        <w:right w:val="none" w:sz="0" w:space="0" w:color="auto"/>
      </w:divBdr>
    </w:div>
    <w:div w:id="200311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kit-learn.org/stable/modules/generated/sklearn.model_selection.StratifiedShuffleSpli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ekaboo-vision.blogspot.de/2013/01/machine-learning-cheat-sheet-for-scikit.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BE2FA14-0D8C-4650-B858-7E3273E22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2070</TotalTime>
  <Pages>11</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Jasper</dc:creator>
  <cp:lastModifiedBy>Joseph Jasper</cp:lastModifiedBy>
  <cp:revision>14</cp:revision>
  <dcterms:created xsi:type="dcterms:W3CDTF">2017-11-22T05:23:00Z</dcterms:created>
  <dcterms:modified xsi:type="dcterms:W3CDTF">2017-11-25T00:26:00Z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